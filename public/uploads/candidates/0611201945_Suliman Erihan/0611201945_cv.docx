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0E110" w14:textId="77777777" w:rsidR="00D0664B" w:rsidRDefault="00D0664B" w:rsidP="00D0664B">
      <w:pPr>
        <w:jc w:val="center"/>
        <w:rPr>
          <w:rFonts w:ascii="Book Antiqua" w:eastAsia="Book Antiqua" w:hAnsi="Book Antiqua"/>
          <w:b/>
          <w:bCs/>
          <w:sz w:val="28"/>
          <w:szCs w:val="28"/>
        </w:rPr>
      </w:pPr>
    </w:p>
    <w:p w14:paraId="33ED9EEE" w14:textId="2697A710" w:rsidR="0057343D" w:rsidRPr="00D0664B" w:rsidRDefault="00D97CCF" w:rsidP="00D0664B">
      <w:pPr>
        <w:jc w:val="center"/>
        <w:rPr>
          <w:rFonts w:ascii="Book Antiqua" w:eastAsia="Book Antiqua" w:hAnsi="Book Antiqua"/>
          <w:b/>
          <w:bCs/>
          <w:sz w:val="28"/>
          <w:szCs w:val="28"/>
        </w:rPr>
      </w:pPr>
      <w:r w:rsidRPr="00D0664B">
        <w:rPr>
          <w:rFonts w:ascii="Book Antiqua" w:eastAsia="Book Antiqua" w:hAnsi="Book Antiqua"/>
          <w:b/>
          <w:bCs/>
          <w:sz w:val="28"/>
          <w:szCs w:val="28"/>
        </w:rPr>
        <w:t>CU</w:t>
      </w:r>
      <w:r w:rsidRPr="00D0664B">
        <w:rPr>
          <w:rFonts w:ascii="Book Antiqua" w:eastAsia="Book Antiqua" w:hAnsi="Book Antiqua"/>
          <w:b/>
          <w:bCs/>
          <w:spacing w:val="-2"/>
          <w:sz w:val="28"/>
          <w:szCs w:val="28"/>
        </w:rPr>
        <w:t>R</w:t>
      </w:r>
      <w:r w:rsidRPr="00D0664B">
        <w:rPr>
          <w:rFonts w:ascii="Book Antiqua" w:eastAsia="Book Antiqua" w:hAnsi="Book Antiqua"/>
          <w:b/>
          <w:bCs/>
          <w:spacing w:val="-1"/>
          <w:sz w:val="28"/>
          <w:szCs w:val="28"/>
        </w:rPr>
        <w:t>R</w:t>
      </w:r>
      <w:r w:rsidRPr="00D0664B">
        <w:rPr>
          <w:rFonts w:ascii="Book Antiqua" w:eastAsia="Book Antiqua" w:hAnsi="Book Antiqua"/>
          <w:b/>
          <w:bCs/>
          <w:spacing w:val="1"/>
          <w:sz w:val="28"/>
          <w:szCs w:val="28"/>
        </w:rPr>
        <w:t>I</w:t>
      </w:r>
      <w:r w:rsidRPr="00D0664B">
        <w:rPr>
          <w:rFonts w:ascii="Book Antiqua" w:eastAsia="Book Antiqua" w:hAnsi="Book Antiqua"/>
          <w:b/>
          <w:bCs/>
          <w:sz w:val="28"/>
          <w:szCs w:val="28"/>
        </w:rPr>
        <w:t>CU</w:t>
      </w:r>
      <w:r w:rsidRPr="00D0664B">
        <w:rPr>
          <w:rFonts w:ascii="Book Antiqua" w:eastAsia="Book Antiqua" w:hAnsi="Book Antiqua"/>
          <w:b/>
          <w:bCs/>
          <w:spacing w:val="-2"/>
          <w:sz w:val="28"/>
          <w:szCs w:val="28"/>
        </w:rPr>
        <w:t>L</w:t>
      </w:r>
      <w:r w:rsidRPr="00D0664B">
        <w:rPr>
          <w:rFonts w:ascii="Book Antiqua" w:eastAsia="Book Antiqua" w:hAnsi="Book Antiqua"/>
          <w:b/>
          <w:bCs/>
          <w:sz w:val="28"/>
          <w:szCs w:val="28"/>
        </w:rPr>
        <w:t>UM</w:t>
      </w:r>
      <w:r w:rsidRPr="00D0664B">
        <w:rPr>
          <w:rFonts w:ascii="Book Antiqua" w:eastAsia="Book Antiqua" w:hAnsi="Book Antiqua"/>
          <w:b/>
          <w:bCs/>
          <w:spacing w:val="-1"/>
          <w:sz w:val="28"/>
          <w:szCs w:val="28"/>
        </w:rPr>
        <w:t xml:space="preserve"> </w:t>
      </w:r>
      <w:r w:rsidRPr="00D0664B">
        <w:rPr>
          <w:rFonts w:ascii="Book Antiqua" w:eastAsia="Book Antiqua" w:hAnsi="Book Antiqua"/>
          <w:b/>
          <w:bCs/>
          <w:sz w:val="28"/>
          <w:szCs w:val="28"/>
        </w:rPr>
        <w:t>V</w:t>
      </w:r>
      <w:r w:rsidRPr="00D0664B">
        <w:rPr>
          <w:rFonts w:ascii="Book Antiqua" w:eastAsia="Book Antiqua" w:hAnsi="Book Antiqua"/>
          <w:b/>
          <w:bCs/>
          <w:spacing w:val="-2"/>
          <w:sz w:val="28"/>
          <w:szCs w:val="28"/>
        </w:rPr>
        <w:t>I</w:t>
      </w:r>
      <w:r w:rsidRPr="00D0664B">
        <w:rPr>
          <w:rFonts w:ascii="Book Antiqua" w:eastAsia="Book Antiqua" w:hAnsi="Book Antiqua"/>
          <w:b/>
          <w:bCs/>
          <w:spacing w:val="-1"/>
          <w:sz w:val="28"/>
          <w:szCs w:val="28"/>
        </w:rPr>
        <w:t>TA</w:t>
      </w:r>
      <w:r w:rsidRPr="00D0664B">
        <w:rPr>
          <w:rFonts w:ascii="Book Antiqua" w:eastAsia="Book Antiqua" w:hAnsi="Book Antiqua"/>
          <w:b/>
          <w:bCs/>
          <w:sz w:val="28"/>
          <w:szCs w:val="28"/>
        </w:rPr>
        <w:t>E</w:t>
      </w:r>
    </w:p>
    <w:p w14:paraId="3DF6EA86" w14:textId="77777777" w:rsidR="0057343D" w:rsidRPr="00D0664B" w:rsidRDefault="0057343D" w:rsidP="00D0664B">
      <w:pPr>
        <w:jc w:val="center"/>
        <w:rPr>
          <w:rFonts w:ascii="Book Antiqua" w:hAnsi="Book Antiqua"/>
          <w:b/>
          <w:bCs/>
          <w:sz w:val="28"/>
          <w:szCs w:val="28"/>
        </w:rPr>
      </w:pPr>
    </w:p>
    <w:p w14:paraId="448FFD42" w14:textId="56BE0AA4" w:rsidR="0057343D" w:rsidRPr="00D0664B" w:rsidRDefault="00CC73CC" w:rsidP="00D0664B">
      <w:pPr>
        <w:jc w:val="center"/>
        <w:rPr>
          <w:rFonts w:ascii="Book Antiqua" w:eastAsia="Book Antiqua" w:hAnsi="Book Antiqua"/>
          <w:b/>
          <w:bCs/>
          <w:sz w:val="28"/>
          <w:szCs w:val="28"/>
        </w:rPr>
      </w:pPr>
      <w:proofErr w:type="spellStart"/>
      <w:r>
        <w:rPr>
          <w:rFonts w:ascii="Book Antiqua" w:eastAsia="Book Antiqua" w:hAnsi="Book Antiqua"/>
          <w:b/>
          <w:bCs/>
          <w:sz w:val="28"/>
          <w:szCs w:val="28"/>
        </w:rPr>
        <w:t>Erihan</w:t>
      </w:r>
      <w:proofErr w:type="spellEnd"/>
      <w:r>
        <w:rPr>
          <w:rFonts w:ascii="Book Antiqua" w:eastAsia="Book Antiqua" w:hAnsi="Book Antiqua"/>
          <w:b/>
          <w:bCs/>
          <w:sz w:val="28"/>
          <w:szCs w:val="28"/>
        </w:rPr>
        <w:t xml:space="preserve"> Suliman</w:t>
      </w:r>
    </w:p>
    <w:p w14:paraId="62F39A00" w14:textId="685D35C2" w:rsidR="0057343D" w:rsidRDefault="0057343D">
      <w:pPr>
        <w:spacing w:line="200" w:lineRule="exact"/>
      </w:pPr>
    </w:p>
    <w:p w14:paraId="5AE4418B" w14:textId="01B36B2F" w:rsidR="00D0664B" w:rsidRDefault="00D0664B">
      <w:pPr>
        <w:spacing w:line="200" w:lineRule="exact"/>
      </w:pPr>
    </w:p>
    <w:p w14:paraId="5B239CF3" w14:textId="0048FCF0" w:rsidR="00D0664B" w:rsidRDefault="00D0664B">
      <w:pPr>
        <w:spacing w:line="200" w:lineRule="exact"/>
      </w:pPr>
    </w:p>
    <w:p w14:paraId="0B1C2176" w14:textId="513C6E08" w:rsidR="00D0664B" w:rsidRDefault="00D0664B">
      <w:pPr>
        <w:spacing w:line="200" w:lineRule="exact"/>
      </w:pPr>
    </w:p>
    <w:p w14:paraId="1655F9AC" w14:textId="7B57FEB1" w:rsidR="00D0664B" w:rsidRDefault="00D0664B">
      <w:pPr>
        <w:spacing w:line="200" w:lineRule="exact"/>
      </w:pPr>
    </w:p>
    <w:p w14:paraId="79D2C9E1" w14:textId="77777777" w:rsidR="00D0664B" w:rsidRDefault="00D0664B">
      <w:pPr>
        <w:spacing w:line="200" w:lineRule="exact"/>
      </w:pPr>
    </w:p>
    <w:p w14:paraId="3667E7B7" w14:textId="3238118C" w:rsidR="00FD46FA" w:rsidRDefault="00FD46FA" w:rsidP="00FD46FA">
      <w:pPr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Personal </w:t>
      </w:r>
      <w:r w:rsidR="00600E7D">
        <w:rPr>
          <w:rFonts w:ascii="Book Antiqua" w:eastAsia="Book Antiqua" w:hAnsi="Book Antiqua" w:cs="Book Antiqua"/>
          <w:b/>
          <w:sz w:val="24"/>
          <w:szCs w:val="24"/>
        </w:rPr>
        <w:t>information’s</w:t>
      </w:r>
    </w:p>
    <w:p w14:paraId="4B3118AB" w14:textId="75E860C8" w:rsidR="0057343D" w:rsidRDefault="00DE4C4E">
      <w:pPr>
        <w:spacing w:before="8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ED5CCDE" w14:textId="648BDFDF" w:rsidR="00DE4C4E" w:rsidRDefault="00DE4C4E">
      <w:pPr>
        <w:spacing w:before="8" w:line="260" w:lineRule="exact"/>
        <w:rPr>
          <w:sz w:val="26"/>
          <w:szCs w:val="26"/>
        </w:rPr>
      </w:pPr>
      <w:r w:rsidRPr="00DE4C4E">
        <w:rPr>
          <w:sz w:val="26"/>
          <w:szCs w:val="26"/>
        </w:rPr>
        <w:t xml:space="preserve">  </w:t>
      </w:r>
      <w:proofErr w:type="gramStart"/>
      <w:r w:rsidRPr="00DE4C4E">
        <w:rPr>
          <w:sz w:val="26"/>
          <w:szCs w:val="26"/>
        </w:rPr>
        <w:t>Nationality</w:t>
      </w:r>
      <w:r w:rsidRPr="00DE4C4E"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                    Romanian</w:t>
      </w:r>
    </w:p>
    <w:p w14:paraId="358C3303" w14:textId="597669C3" w:rsidR="0057343D" w:rsidRDefault="00D97CCF">
      <w:pPr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sz w:val="24"/>
          <w:szCs w:val="24"/>
        </w:rPr>
        <w:t xml:space="preserve">f 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>B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rt</w:t>
      </w:r>
      <w:r>
        <w:rPr>
          <w:rFonts w:ascii="Book Antiqua" w:eastAsia="Book Antiqua" w:hAnsi="Book Antiqua" w:cs="Book Antiqua"/>
          <w:sz w:val="24"/>
          <w:szCs w:val="24"/>
        </w:rPr>
        <w:t xml:space="preserve">h:                   </w:t>
      </w:r>
      <w:r>
        <w:rPr>
          <w:rFonts w:ascii="Book Antiqua" w:eastAsia="Book Antiqua" w:hAnsi="Book Antiqua" w:cs="Book Antiqua"/>
          <w:spacing w:val="58"/>
          <w:sz w:val="24"/>
          <w:szCs w:val="24"/>
        </w:rPr>
        <w:t xml:space="preserve"> </w:t>
      </w:r>
      <w:r w:rsidR="00CC73CC">
        <w:rPr>
          <w:rFonts w:ascii="Book Antiqua" w:eastAsia="Book Antiqua" w:hAnsi="Book Antiqua" w:cs="Book Antiqua"/>
          <w:spacing w:val="1"/>
          <w:sz w:val="24"/>
          <w:szCs w:val="24"/>
        </w:rPr>
        <w:t>May 22</w:t>
      </w:r>
      <w:r>
        <w:rPr>
          <w:rFonts w:ascii="Book Antiqua" w:eastAsia="Book Antiqua" w:hAnsi="Book Antiqua" w:cs="Book Antiqua"/>
          <w:sz w:val="24"/>
          <w:szCs w:val="24"/>
        </w:rPr>
        <w:t>, 1</w:t>
      </w:r>
      <w:r w:rsidR="00F90D7C">
        <w:rPr>
          <w:rFonts w:ascii="Book Antiqua" w:eastAsia="Book Antiqua" w:hAnsi="Book Antiqua" w:cs="Book Antiqua"/>
          <w:sz w:val="24"/>
          <w:szCs w:val="24"/>
        </w:rPr>
        <w:t>98</w:t>
      </w:r>
      <w:r w:rsidR="00CC73CC">
        <w:rPr>
          <w:rFonts w:ascii="Book Antiqua" w:eastAsia="Book Antiqua" w:hAnsi="Book Antiqua" w:cs="Book Antiqua"/>
          <w:sz w:val="24"/>
          <w:szCs w:val="24"/>
        </w:rPr>
        <w:t>6</w:t>
      </w:r>
    </w:p>
    <w:p w14:paraId="5E8DBA3A" w14:textId="15EFE4D5" w:rsidR="0057343D" w:rsidRDefault="00D97CCF">
      <w:pPr>
        <w:spacing w:line="280" w:lineRule="exact"/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P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la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c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e 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o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f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h:                   </w:t>
      </w:r>
      <w:r>
        <w:rPr>
          <w:rFonts w:ascii="Book Antiqua" w:eastAsia="Book Antiqua" w:hAnsi="Book Antiqua" w:cs="Book Antiqua"/>
          <w:spacing w:val="25"/>
          <w:position w:val="1"/>
          <w:sz w:val="24"/>
          <w:szCs w:val="24"/>
        </w:rPr>
        <w:t xml:space="preserve"> </w:t>
      </w:r>
      <w:r w:rsidR="00CC73CC">
        <w:rPr>
          <w:rFonts w:ascii="Book Antiqua" w:eastAsia="Book Antiqua" w:hAnsi="Book Antiqua" w:cs="Book Antiqua"/>
          <w:spacing w:val="25"/>
          <w:position w:val="1"/>
          <w:sz w:val="24"/>
          <w:szCs w:val="24"/>
        </w:rPr>
        <w:t>Medgidia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, </w:t>
      </w:r>
      <w:r w:rsidR="00F90D7C"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Romania</w:t>
      </w:r>
    </w:p>
    <w:p w14:paraId="7E2E2F7D" w14:textId="77777777" w:rsidR="0057343D" w:rsidRDefault="00D97CCF">
      <w:pPr>
        <w:spacing w:line="280" w:lineRule="exact"/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ital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S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a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t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us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:                  </w:t>
      </w:r>
      <w:r>
        <w:rPr>
          <w:rFonts w:ascii="Book Antiqua" w:eastAsia="Book Antiqua" w:hAnsi="Book Antiqua" w:cs="Book Antiqua"/>
          <w:spacing w:val="10"/>
          <w:position w:val="1"/>
          <w:sz w:val="24"/>
          <w:szCs w:val="24"/>
        </w:rPr>
        <w:t xml:space="preserve"> </w:t>
      </w:r>
      <w:r w:rsidR="00F90D7C"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Married</w:t>
      </w:r>
    </w:p>
    <w:p w14:paraId="4CE0C83E" w14:textId="2FDE1A34" w:rsidR="0057343D" w:rsidRDefault="00D97CCF">
      <w:pPr>
        <w:spacing w:before="1"/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Home Add</w:t>
      </w:r>
      <w:r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>es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:              </w:t>
      </w:r>
      <w:r w:rsidR="00F90D7C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  </w:t>
      </w:r>
      <w:r w:rsidR="00CC73CC">
        <w:rPr>
          <w:rFonts w:ascii="Book Antiqua" w:eastAsia="Book Antiqua" w:hAnsi="Book Antiqua" w:cs="Book Antiqua"/>
          <w:sz w:val="24"/>
          <w:szCs w:val="24"/>
        </w:rPr>
        <w:t>41</w:t>
      </w:r>
      <w:r w:rsidR="00F90D7C">
        <w:rPr>
          <w:rFonts w:ascii="Book Antiqua" w:eastAsia="Book Antiqua" w:hAnsi="Book Antiqua" w:cs="Book Antiqua"/>
          <w:sz w:val="24"/>
          <w:szCs w:val="24"/>
        </w:rPr>
        <w:t>,</w:t>
      </w:r>
      <w:r w:rsidR="00CC73CC">
        <w:rPr>
          <w:rFonts w:ascii="Book Antiqua" w:eastAsia="Book Antiqua" w:hAnsi="Book Antiqua" w:cs="Book Antiqua"/>
          <w:spacing w:val="10"/>
          <w:sz w:val="24"/>
          <w:szCs w:val="24"/>
        </w:rPr>
        <w:t xml:space="preserve"> Str. 1May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F90D7C">
        <w:rPr>
          <w:rFonts w:ascii="Book Antiqua" w:eastAsia="Book Antiqua" w:hAnsi="Book Antiqua" w:cs="Book Antiqua"/>
          <w:spacing w:val="-1"/>
          <w:sz w:val="24"/>
          <w:szCs w:val="24"/>
        </w:rPr>
        <w:t>9</w:t>
      </w:r>
      <w:r w:rsidR="00CC73CC">
        <w:rPr>
          <w:rFonts w:ascii="Book Antiqua" w:eastAsia="Book Antiqua" w:hAnsi="Book Antiqua" w:cs="Book Antiqua"/>
          <w:spacing w:val="-1"/>
          <w:sz w:val="24"/>
          <w:szCs w:val="24"/>
        </w:rPr>
        <w:t>0704</w:t>
      </w:r>
      <w:r w:rsidR="00CC73CC">
        <w:rPr>
          <w:rFonts w:ascii="Book Antiqua" w:eastAsia="Book Antiqua" w:hAnsi="Book Antiqua" w:cs="Book Antiqua"/>
          <w:sz w:val="24"/>
          <w:szCs w:val="24"/>
        </w:rPr>
        <w:t xml:space="preserve">0 </w:t>
      </w:r>
      <w:proofErr w:type="spellStart"/>
      <w:r w:rsidR="00CC73CC">
        <w:rPr>
          <w:rFonts w:ascii="Book Antiqua" w:eastAsia="Book Antiqua" w:hAnsi="Book Antiqua" w:cs="Book Antiqua"/>
          <w:sz w:val="24"/>
          <w:szCs w:val="24"/>
        </w:rPr>
        <w:t>Castelu</w:t>
      </w:r>
      <w:proofErr w:type="spellEnd"/>
      <w:r w:rsidR="00CC73CC"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90D7C">
        <w:rPr>
          <w:rFonts w:ascii="Book Antiqua" w:eastAsia="Book Antiqua" w:hAnsi="Book Antiqua" w:cs="Book Antiqua"/>
          <w:sz w:val="24"/>
          <w:szCs w:val="24"/>
        </w:rPr>
        <w:t>Constanta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F90D7C">
        <w:rPr>
          <w:rFonts w:ascii="Book Antiqua" w:eastAsia="Book Antiqua" w:hAnsi="Book Antiqua" w:cs="Book Antiqua"/>
          <w:spacing w:val="-1"/>
          <w:sz w:val="24"/>
          <w:szCs w:val="24"/>
        </w:rPr>
        <w:t>Romania</w:t>
      </w:r>
    </w:p>
    <w:p w14:paraId="666ED9D9" w14:textId="52608D6D" w:rsidR="0057343D" w:rsidRDefault="00D97CCF">
      <w:pPr>
        <w:spacing w:line="280" w:lineRule="exact"/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Te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l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ephone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N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u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b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r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:        </w:t>
      </w:r>
      <w:r>
        <w:rPr>
          <w:rFonts w:ascii="Book Antiqua" w:eastAsia="Book Antiqua" w:hAnsi="Book Antiqua" w:cs="Book Antiqua"/>
          <w:spacing w:val="27"/>
          <w:position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00</w:t>
      </w:r>
      <w:r w:rsidR="00F90D7C">
        <w:rPr>
          <w:rFonts w:ascii="Book Antiqua" w:eastAsia="Book Antiqua" w:hAnsi="Book Antiqua" w:cs="Book Antiqua"/>
          <w:position w:val="1"/>
          <w:sz w:val="24"/>
          <w:szCs w:val="24"/>
        </w:rPr>
        <w:t>4</w:t>
      </w:r>
      <w:r>
        <w:rPr>
          <w:rFonts w:ascii="Book Antiqua" w:eastAsia="Book Antiqua" w:hAnsi="Book Antiqua" w:cs="Book Antiqua"/>
          <w:spacing w:val="1"/>
          <w:position w:val="1"/>
          <w:sz w:val="24"/>
          <w:szCs w:val="24"/>
        </w:rPr>
        <w:t>0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-</w:t>
      </w:r>
      <w:r w:rsidR="00CC73CC">
        <w:rPr>
          <w:rFonts w:ascii="Book Antiqua" w:eastAsia="Book Antiqua" w:hAnsi="Book Antiqua" w:cs="Book Antiqua"/>
          <w:position w:val="1"/>
          <w:sz w:val="24"/>
          <w:szCs w:val="24"/>
        </w:rPr>
        <w:t>727645218</w:t>
      </w:r>
    </w:p>
    <w:p w14:paraId="45A8462E" w14:textId="6446F8D6" w:rsidR="0057343D" w:rsidRDefault="00D97CCF">
      <w:pPr>
        <w:spacing w:line="280" w:lineRule="exact"/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position w:val="1"/>
          <w:sz w:val="24"/>
          <w:szCs w:val="24"/>
        </w:rPr>
        <w:t>E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-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>ma</w:t>
      </w:r>
      <w:r>
        <w:rPr>
          <w:rFonts w:ascii="Book Antiqua" w:eastAsia="Book Antiqua" w:hAnsi="Book Antiqua" w:cs="Book Antiqua"/>
          <w:spacing w:val="-1"/>
          <w:position w:val="1"/>
          <w:sz w:val="24"/>
          <w:szCs w:val="24"/>
        </w:rPr>
        <w:t>i</w:t>
      </w:r>
      <w:r>
        <w:rPr>
          <w:rFonts w:ascii="Book Antiqua" w:eastAsia="Book Antiqua" w:hAnsi="Book Antiqua" w:cs="Book Antiqua"/>
          <w:position w:val="1"/>
          <w:sz w:val="24"/>
          <w:szCs w:val="24"/>
        </w:rPr>
        <w:t xml:space="preserve">l:                               </w:t>
      </w:r>
      <w:r>
        <w:rPr>
          <w:rFonts w:ascii="Book Antiqua" w:eastAsia="Book Antiqua" w:hAnsi="Book Antiqua" w:cs="Book Antiqua"/>
          <w:spacing w:val="3"/>
          <w:position w:val="1"/>
          <w:sz w:val="24"/>
          <w:szCs w:val="24"/>
        </w:rPr>
        <w:t xml:space="preserve"> </w:t>
      </w:r>
      <w:hyperlink r:id="rId6" w:history="1">
        <w:r w:rsidR="00CC73CC" w:rsidRPr="00966E4C">
          <w:rPr>
            <w:rStyle w:val="Hyperlink"/>
            <w:rFonts w:ascii="Book Antiqua" w:eastAsia="Book Antiqua" w:hAnsi="Book Antiqua" w:cs="Book Antiqua"/>
            <w:spacing w:val="1"/>
            <w:position w:val="1"/>
            <w:sz w:val="24"/>
            <w:szCs w:val="24"/>
          </w:rPr>
          <w:t>sulimanerihan@yahoo.ro</w:t>
        </w:r>
      </w:hyperlink>
    </w:p>
    <w:p w14:paraId="63991F36" w14:textId="77777777" w:rsidR="0057343D" w:rsidRDefault="0057343D">
      <w:pPr>
        <w:spacing w:before="7" w:line="140" w:lineRule="exact"/>
        <w:rPr>
          <w:sz w:val="14"/>
          <w:szCs w:val="14"/>
        </w:rPr>
      </w:pPr>
    </w:p>
    <w:p w14:paraId="044F45EB" w14:textId="51B12EE8" w:rsidR="0057343D" w:rsidRDefault="0057343D">
      <w:pPr>
        <w:spacing w:line="200" w:lineRule="exact"/>
      </w:pPr>
    </w:p>
    <w:p w14:paraId="156162CF" w14:textId="77777777" w:rsidR="00D0664B" w:rsidRDefault="00D0664B">
      <w:pPr>
        <w:spacing w:line="200" w:lineRule="exact"/>
      </w:pPr>
    </w:p>
    <w:p w14:paraId="703A000A" w14:textId="77777777" w:rsidR="0057343D" w:rsidRDefault="00D97CCF">
      <w:pPr>
        <w:ind w:left="10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Edu</w:t>
      </w:r>
      <w:r>
        <w:rPr>
          <w:rFonts w:ascii="Book Antiqua" w:eastAsia="Book Antiqua" w:hAnsi="Book Antiqua" w:cs="Book Antiqua"/>
          <w:b/>
          <w:spacing w:val="-2"/>
          <w:sz w:val="24"/>
          <w:szCs w:val="24"/>
        </w:rPr>
        <w:t>c</w:t>
      </w:r>
      <w:r>
        <w:rPr>
          <w:rFonts w:ascii="Book Antiqua" w:eastAsia="Book Antiqua" w:hAnsi="Book Antiqua" w:cs="Book Antiqua"/>
          <w:b/>
          <w:sz w:val="24"/>
          <w:szCs w:val="24"/>
        </w:rPr>
        <w:t>a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ion</w:t>
      </w:r>
    </w:p>
    <w:p w14:paraId="7C207E42" w14:textId="380834F4" w:rsidR="0057343D" w:rsidRDefault="0057343D">
      <w:pPr>
        <w:spacing w:before="9" w:line="280" w:lineRule="exact"/>
        <w:rPr>
          <w:sz w:val="28"/>
          <w:szCs w:val="28"/>
        </w:rPr>
      </w:pPr>
    </w:p>
    <w:p w14:paraId="2A8C9764" w14:textId="414C2B51" w:rsidR="00124384" w:rsidRPr="00124384" w:rsidRDefault="00124384" w:rsidP="00124384">
      <w:pPr>
        <w:pStyle w:val="ListParagraph"/>
        <w:numPr>
          <w:ilvl w:val="0"/>
          <w:numId w:val="10"/>
        </w:numPr>
        <w:spacing w:line="353" w:lineRule="auto"/>
        <w:ind w:right="915"/>
        <w:rPr>
          <w:rFonts w:ascii="Book Antiqua" w:eastAsia="Book Antiqua" w:hAnsi="Book Antiqua" w:cs="Book Antiqua"/>
          <w:spacing w:val="-1"/>
          <w:sz w:val="24"/>
          <w:szCs w:val="24"/>
        </w:rPr>
      </w:pPr>
      <w:r w:rsidRPr="00124384">
        <w:rPr>
          <w:rFonts w:ascii="Book Antiqua" w:eastAsia="Book Antiqua" w:hAnsi="Book Antiqua" w:cs="Book Antiqua"/>
          <w:spacing w:val="-1"/>
          <w:sz w:val="24"/>
          <w:szCs w:val="24"/>
        </w:rPr>
        <w:t>201</w:t>
      </w:r>
      <w:r w:rsidR="000A25EA">
        <w:rPr>
          <w:rFonts w:ascii="Book Antiqua" w:eastAsia="Book Antiqua" w:hAnsi="Book Antiqua" w:cs="Book Antiqua"/>
          <w:spacing w:val="-1"/>
          <w:sz w:val="24"/>
          <w:szCs w:val="24"/>
        </w:rPr>
        <w:t>7</w:t>
      </w:r>
      <w:r w:rsidRPr="00124384">
        <w:rPr>
          <w:rFonts w:ascii="Book Antiqua" w:eastAsia="Book Antiqua" w:hAnsi="Book Antiqua" w:cs="Book Antiqua"/>
          <w:spacing w:val="-1"/>
          <w:sz w:val="24"/>
          <w:szCs w:val="24"/>
        </w:rPr>
        <w:t>-20</w:t>
      </w:r>
      <w:r w:rsidR="000A25EA">
        <w:rPr>
          <w:rFonts w:ascii="Book Antiqua" w:eastAsia="Book Antiqua" w:hAnsi="Book Antiqua" w:cs="Book Antiqua"/>
          <w:spacing w:val="-1"/>
          <w:sz w:val="24"/>
          <w:szCs w:val="24"/>
        </w:rPr>
        <w:t>18</w:t>
      </w:r>
      <w:r w:rsidRPr="00124384">
        <w:rPr>
          <w:rFonts w:ascii="Book Antiqua" w:eastAsia="Book Antiqua" w:hAnsi="Book Antiqua" w:cs="Book Antiqua"/>
          <w:spacing w:val="-1"/>
          <w:sz w:val="24"/>
          <w:szCs w:val="24"/>
        </w:rPr>
        <w:t xml:space="preserve">: </w:t>
      </w:r>
      <w:r w:rsidR="000A25EA">
        <w:rPr>
          <w:rFonts w:ascii="Book Antiqua" w:eastAsia="Book Antiqua" w:hAnsi="Book Antiqua" w:cs="Book Antiqua"/>
          <w:spacing w:val="-1"/>
          <w:sz w:val="24"/>
          <w:szCs w:val="24"/>
        </w:rPr>
        <w:t xml:space="preserve">Course </w:t>
      </w:r>
      <w:proofErr w:type="gramStart"/>
      <w:r w:rsidR="000A25EA">
        <w:rPr>
          <w:rFonts w:ascii="Book Antiqua" w:eastAsia="Book Antiqua" w:hAnsi="Book Antiqua" w:cs="Book Antiqua"/>
          <w:spacing w:val="-1"/>
          <w:sz w:val="24"/>
          <w:szCs w:val="24"/>
        </w:rPr>
        <w:t>To</w:t>
      </w:r>
      <w:proofErr w:type="gramEnd"/>
      <w:r w:rsidR="000A25EA">
        <w:rPr>
          <w:rFonts w:ascii="Book Antiqua" w:eastAsia="Book Antiqua" w:hAnsi="Book Antiqua" w:cs="Book Antiqua"/>
          <w:spacing w:val="-1"/>
          <w:sz w:val="24"/>
          <w:szCs w:val="24"/>
        </w:rPr>
        <w:t xml:space="preserve"> Promote To Managerial Position For Maritime Engineer Officer</w:t>
      </w:r>
    </w:p>
    <w:p w14:paraId="2DE44DE2" w14:textId="404AB6BC" w:rsidR="00124384" w:rsidRPr="00124384" w:rsidRDefault="00124384" w:rsidP="00124384">
      <w:pPr>
        <w:pStyle w:val="ListParagraph"/>
        <w:spacing w:line="353" w:lineRule="auto"/>
        <w:ind w:right="915"/>
        <w:rPr>
          <w:rFonts w:ascii="Book Antiqua" w:eastAsia="Book Antiqua" w:hAnsi="Book Antiqua" w:cs="Book Antiqua"/>
          <w:spacing w:val="-1"/>
          <w:sz w:val="24"/>
          <w:szCs w:val="24"/>
        </w:rPr>
      </w:pPr>
      <w:r w:rsidRPr="00124384">
        <w:rPr>
          <w:rFonts w:ascii="Book Antiqua" w:eastAsia="Book Antiqua" w:hAnsi="Book Antiqua" w:cs="Book Antiqua"/>
          <w:spacing w:val="-1"/>
          <w:sz w:val="24"/>
          <w:szCs w:val="24"/>
        </w:rPr>
        <w:t xml:space="preserve">University – </w:t>
      </w:r>
      <w:r w:rsidR="000A25EA">
        <w:rPr>
          <w:rFonts w:ascii="Book Antiqua" w:eastAsia="Book Antiqua" w:hAnsi="Book Antiqua" w:cs="Book Antiqua"/>
          <w:spacing w:val="-1"/>
          <w:sz w:val="24"/>
          <w:szCs w:val="24"/>
        </w:rPr>
        <w:t xml:space="preserve">8 months </w:t>
      </w:r>
      <w:r w:rsidRPr="00124384">
        <w:rPr>
          <w:rFonts w:ascii="Book Antiqua" w:eastAsia="Book Antiqua" w:hAnsi="Book Antiqua" w:cs="Book Antiqua"/>
          <w:spacing w:val="-1"/>
          <w:sz w:val="24"/>
          <w:szCs w:val="24"/>
        </w:rPr>
        <w:t>degree).</w:t>
      </w:r>
    </w:p>
    <w:p w14:paraId="7315198D" w14:textId="30C99B8E" w:rsidR="00DE4C4E" w:rsidRPr="00F60987" w:rsidRDefault="00D97CCF" w:rsidP="00F60987">
      <w:pPr>
        <w:pStyle w:val="ListParagraph"/>
        <w:numPr>
          <w:ilvl w:val="0"/>
          <w:numId w:val="10"/>
        </w:numPr>
        <w:spacing w:line="353" w:lineRule="auto"/>
        <w:ind w:right="915"/>
        <w:rPr>
          <w:rFonts w:ascii="Book Antiqua" w:eastAsia="Book Antiqua" w:hAnsi="Book Antiqua" w:cs="Book Antiqua"/>
          <w:spacing w:val="-1"/>
          <w:sz w:val="24"/>
          <w:szCs w:val="24"/>
        </w:rPr>
      </w:pPr>
      <w:r w:rsidRPr="00F3471D">
        <w:rPr>
          <w:rFonts w:ascii="Book Antiqua" w:eastAsia="Book Antiqua" w:hAnsi="Book Antiqua" w:cs="Book Antiqua"/>
          <w:sz w:val="24"/>
          <w:szCs w:val="24"/>
        </w:rPr>
        <w:t>20</w:t>
      </w:r>
      <w:r w:rsidR="00CC73CC">
        <w:rPr>
          <w:rFonts w:ascii="Book Antiqua" w:eastAsia="Book Antiqua" w:hAnsi="Book Antiqua" w:cs="Book Antiqua"/>
          <w:sz w:val="24"/>
          <w:szCs w:val="24"/>
        </w:rPr>
        <w:t>05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-</w:t>
      </w:r>
      <w:r w:rsidRPr="00F3471D">
        <w:rPr>
          <w:rFonts w:ascii="Book Antiqua" w:eastAsia="Book Antiqua" w:hAnsi="Book Antiqua" w:cs="Book Antiqua"/>
          <w:sz w:val="24"/>
          <w:szCs w:val="24"/>
        </w:rPr>
        <w:t>20</w:t>
      </w:r>
      <w:r w:rsidR="00CC73CC">
        <w:rPr>
          <w:rFonts w:ascii="Book Antiqua" w:eastAsia="Book Antiqua" w:hAnsi="Book Antiqua" w:cs="Book Antiqua"/>
          <w:sz w:val="24"/>
          <w:szCs w:val="24"/>
        </w:rPr>
        <w:t>09</w:t>
      </w:r>
      <w:r w:rsidRPr="00F3471D"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G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 w:rsidRPr="00F3471D">
        <w:rPr>
          <w:rFonts w:ascii="Book Antiqua" w:eastAsia="Book Antiqua" w:hAnsi="Book Antiqua" w:cs="Book Antiqua"/>
          <w:sz w:val="24"/>
          <w:szCs w:val="24"/>
        </w:rPr>
        <w:t>ad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u</w:t>
      </w:r>
      <w:r w:rsidRPr="00F3471D">
        <w:rPr>
          <w:rFonts w:ascii="Book Antiqua" w:eastAsia="Book Antiqua" w:hAnsi="Book Antiqua" w:cs="Book Antiqua"/>
          <w:sz w:val="24"/>
          <w:szCs w:val="24"/>
        </w:rPr>
        <w:t>a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t</w:t>
      </w:r>
      <w:r w:rsidRPr="00F3471D">
        <w:rPr>
          <w:rFonts w:ascii="Book Antiqua" w:eastAsia="Book Antiqua" w:hAnsi="Book Antiqua" w:cs="Book Antiqua"/>
          <w:sz w:val="24"/>
          <w:szCs w:val="24"/>
        </w:rPr>
        <w:t xml:space="preserve">e 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o</w:t>
      </w:r>
      <w:r w:rsidRPr="00F3471D">
        <w:rPr>
          <w:rFonts w:ascii="Book Antiqua" w:eastAsia="Book Antiqua" w:hAnsi="Book Antiqua" w:cs="Book Antiqua"/>
          <w:sz w:val="24"/>
          <w:szCs w:val="24"/>
        </w:rPr>
        <w:t xml:space="preserve">f 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F</w:t>
      </w:r>
      <w:r w:rsidRPr="00F3471D">
        <w:rPr>
          <w:rFonts w:ascii="Book Antiqua" w:eastAsia="Book Antiqua" w:hAnsi="Book Antiqua" w:cs="Book Antiqua"/>
          <w:sz w:val="24"/>
          <w:szCs w:val="24"/>
        </w:rPr>
        <w:t>a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cu</w:t>
      </w:r>
      <w:r w:rsidRPr="00F3471D">
        <w:rPr>
          <w:rFonts w:ascii="Book Antiqua" w:eastAsia="Book Antiqua" w:hAnsi="Book Antiqua" w:cs="Book Antiqua"/>
          <w:sz w:val="24"/>
          <w:szCs w:val="24"/>
        </w:rPr>
        <w:t>lty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 xml:space="preserve"> o</w:t>
      </w:r>
      <w:r w:rsidRPr="00F3471D">
        <w:rPr>
          <w:rFonts w:ascii="Book Antiqua" w:eastAsia="Book Antiqua" w:hAnsi="Book Antiqua" w:cs="Book Antiqua"/>
          <w:sz w:val="24"/>
          <w:szCs w:val="24"/>
        </w:rPr>
        <w:t xml:space="preserve">f </w:t>
      </w:r>
      <w:r w:rsidR="00F90D7C" w:rsidRPr="00F3471D">
        <w:rPr>
          <w:rFonts w:ascii="Book Antiqua" w:eastAsia="Book Antiqua" w:hAnsi="Book Antiqua" w:cs="Book Antiqua"/>
          <w:sz w:val="24"/>
          <w:szCs w:val="24"/>
        </w:rPr>
        <w:t>Electromechanical</w:t>
      </w:r>
      <w:r w:rsidRPr="00F3471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Pr="00F3471D">
        <w:rPr>
          <w:rFonts w:ascii="Book Antiqua" w:eastAsia="Book Antiqua" w:hAnsi="Book Antiqua" w:cs="Book Antiqua"/>
          <w:spacing w:val="2"/>
          <w:sz w:val="24"/>
          <w:szCs w:val="24"/>
        </w:rPr>
        <w:t>E</w:t>
      </w:r>
      <w:r w:rsidRPr="00F3471D">
        <w:rPr>
          <w:rFonts w:ascii="Book Antiqua" w:eastAsia="Book Antiqua" w:hAnsi="Book Antiqua" w:cs="Book Antiqua"/>
          <w:sz w:val="24"/>
          <w:szCs w:val="24"/>
        </w:rPr>
        <w:t>nginee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r</w:t>
      </w:r>
      <w:r w:rsidRPr="00F3471D">
        <w:rPr>
          <w:rFonts w:ascii="Book Antiqua" w:eastAsia="Book Antiqua" w:hAnsi="Book Antiqua" w:cs="Book Antiqua"/>
          <w:sz w:val="24"/>
          <w:szCs w:val="24"/>
        </w:rPr>
        <w:t>i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 w:rsidRPr="00F3471D">
        <w:rPr>
          <w:rFonts w:ascii="Book Antiqua" w:eastAsia="Book Antiqua" w:hAnsi="Book Antiqua" w:cs="Book Antiqua"/>
          <w:sz w:val="24"/>
          <w:szCs w:val="24"/>
        </w:rPr>
        <w:t>g</w:t>
      </w:r>
      <w:r w:rsidRPr="00F3471D"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(</w:t>
      </w:r>
      <w:r w:rsidR="00F90D7C" w:rsidRPr="00F3471D">
        <w:rPr>
          <w:rFonts w:ascii="Book Antiqua" w:eastAsia="Book Antiqua" w:hAnsi="Book Antiqua" w:cs="Book Antiqua"/>
          <w:sz w:val="24"/>
          <w:szCs w:val="24"/>
        </w:rPr>
        <w:t xml:space="preserve">Constanta Maritime University 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-</w:t>
      </w:r>
      <w:r w:rsidR="00F90D7C" w:rsidRPr="00F3471D"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 w:rsidR="00F90D7C" w:rsidRPr="00F3471D">
        <w:rPr>
          <w:rFonts w:ascii="Book Antiqua" w:eastAsia="Book Antiqua" w:hAnsi="Book Antiqua" w:cs="Book Antiqua"/>
          <w:sz w:val="24"/>
          <w:szCs w:val="24"/>
        </w:rPr>
        <w:t>4</w:t>
      </w:r>
      <w:r w:rsidRPr="00F3471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y</w:t>
      </w:r>
      <w:r w:rsidRPr="00F3471D">
        <w:rPr>
          <w:rFonts w:ascii="Book Antiqua" w:eastAsia="Book Antiqua" w:hAnsi="Book Antiqua" w:cs="Book Antiqua"/>
          <w:sz w:val="24"/>
          <w:szCs w:val="24"/>
        </w:rPr>
        <w:t>ear</w:t>
      </w:r>
      <w:r w:rsidR="003311D0">
        <w:rPr>
          <w:rFonts w:ascii="Book Antiqua" w:eastAsia="Book Antiqua" w:hAnsi="Book Antiqua" w:cs="Book Antiqua"/>
          <w:sz w:val="24"/>
          <w:szCs w:val="24"/>
        </w:rPr>
        <w:t>s</w:t>
      </w:r>
      <w:r w:rsidRPr="00F3471D">
        <w:rPr>
          <w:rFonts w:ascii="Book Antiqua" w:eastAsia="Book Antiqua" w:hAnsi="Book Antiqua" w:cs="Book Antiqua"/>
          <w:spacing w:val="2"/>
          <w:sz w:val="24"/>
          <w:szCs w:val="24"/>
        </w:rPr>
        <w:t xml:space="preserve"> </w:t>
      </w:r>
      <w:r w:rsidRPr="00F3471D">
        <w:rPr>
          <w:rFonts w:ascii="Book Antiqua" w:eastAsia="Book Antiqua" w:hAnsi="Book Antiqua" w:cs="Book Antiqua"/>
          <w:sz w:val="24"/>
          <w:szCs w:val="24"/>
        </w:rPr>
        <w:t>de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gr</w:t>
      </w:r>
      <w:r w:rsidRPr="00F3471D">
        <w:rPr>
          <w:rFonts w:ascii="Book Antiqua" w:eastAsia="Book Antiqua" w:hAnsi="Book Antiqua" w:cs="Book Antiqua"/>
          <w:sz w:val="24"/>
          <w:szCs w:val="24"/>
        </w:rPr>
        <w:t>e</w:t>
      </w:r>
      <w:r w:rsidRPr="00F3471D">
        <w:rPr>
          <w:rFonts w:ascii="Book Antiqua" w:eastAsia="Book Antiqua" w:hAnsi="Book Antiqua" w:cs="Book Antiqua"/>
          <w:spacing w:val="1"/>
          <w:sz w:val="24"/>
          <w:szCs w:val="24"/>
        </w:rPr>
        <w:t>e</w:t>
      </w:r>
      <w:r w:rsidRPr="00F3471D">
        <w:rPr>
          <w:rFonts w:ascii="Book Antiqua" w:eastAsia="Book Antiqua" w:hAnsi="Book Antiqua" w:cs="Book Antiqua"/>
          <w:spacing w:val="-1"/>
          <w:sz w:val="24"/>
          <w:szCs w:val="24"/>
        </w:rPr>
        <w:t>).</w:t>
      </w:r>
    </w:p>
    <w:p w14:paraId="1DCCC8C1" w14:textId="77777777" w:rsidR="00CC73CC" w:rsidRPr="00CC73CC" w:rsidRDefault="00CC73CC" w:rsidP="00CC73CC">
      <w:pPr>
        <w:spacing w:line="353" w:lineRule="auto"/>
        <w:ind w:left="360" w:right="915"/>
        <w:rPr>
          <w:rFonts w:ascii="Book Antiqua" w:eastAsia="Book Antiqua" w:hAnsi="Book Antiqua" w:cs="Book Antiqua"/>
          <w:spacing w:val="-1"/>
          <w:sz w:val="24"/>
          <w:szCs w:val="24"/>
        </w:rPr>
      </w:pPr>
    </w:p>
    <w:p w14:paraId="235E0A2D" w14:textId="0DF6EAE6" w:rsidR="00D505C4" w:rsidRDefault="00D505C4">
      <w:pPr>
        <w:ind w:left="100"/>
        <w:rPr>
          <w:sz w:val="24"/>
          <w:szCs w:val="24"/>
        </w:rPr>
      </w:pPr>
    </w:p>
    <w:p w14:paraId="549E22FD" w14:textId="0542DD9B" w:rsidR="00D0664B" w:rsidRDefault="00D0664B">
      <w:pPr>
        <w:ind w:left="100"/>
        <w:rPr>
          <w:sz w:val="24"/>
          <w:szCs w:val="24"/>
        </w:rPr>
      </w:pPr>
    </w:p>
    <w:p w14:paraId="713C38A8" w14:textId="77777777" w:rsidR="00CC73CC" w:rsidRDefault="00CC73CC">
      <w:pPr>
        <w:ind w:left="100"/>
        <w:rPr>
          <w:sz w:val="24"/>
          <w:szCs w:val="24"/>
        </w:rPr>
      </w:pPr>
    </w:p>
    <w:p w14:paraId="69B925F4" w14:textId="77777777" w:rsidR="0057343D" w:rsidRDefault="00D97CCF" w:rsidP="00F3471D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W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o</w:t>
      </w:r>
      <w:r>
        <w:rPr>
          <w:rFonts w:ascii="Book Antiqua" w:eastAsia="Book Antiqua" w:hAnsi="Book Antiqua" w:cs="Book Antiqua"/>
          <w:b/>
          <w:sz w:val="24"/>
          <w:szCs w:val="24"/>
        </w:rPr>
        <w:t>rki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n</w:t>
      </w:r>
      <w:r>
        <w:rPr>
          <w:rFonts w:ascii="Book Antiqua" w:eastAsia="Book Antiqua" w:hAnsi="Book Antiqua" w:cs="Book Antiqua"/>
          <w:b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exper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z w:val="24"/>
          <w:szCs w:val="24"/>
        </w:rPr>
        <w:t>en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c</w:t>
      </w:r>
      <w:r>
        <w:rPr>
          <w:rFonts w:ascii="Book Antiqua" w:eastAsia="Book Antiqua" w:hAnsi="Book Antiqua" w:cs="Book Antiqua"/>
          <w:b/>
          <w:sz w:val="24"/>
          <w:szCs w:val="24"/>
        </w:rPr>
        <w:t>e</w:t>
      </w:r>
    </w:p>
    <w:p w14:paraId="7EF1F806" w14:textId="77777777" w:rsidR="0057343D" w:rsidRDefault="0057343D">
      <w:pPr>
        <w:spacing w:before="4" w:line="140" w:lineRule="exact"/>
        <w:rPr>
          <w:sz w:val="14"/>
          <w:szCs w:val="14"/>
        </w:rPr>
      </w:pPr>
    </w:p>
    <w:p w14:paraId="23C4FE16" w14:textId="77777777" w:rsidR="0057343D" w:rsidRDefault="0057343D">
      <w:pPr>
        <w:spacing w:before="7" w:line="140" w:lineRule="exact"/>
        <w:rPr>
          <w:sz w:val="14"/>
          <w:szCs w:val="14"/>
        </w:rPr>
      </w:pPr>
    </w:p>
    <w:p w14:paraId="575447DD" w14:textId="607CE8B5" w:rsidR="0057343D" w:rsidRPr="003311D0" w:rsidRDefault="00CC73CC" w:rsidP="003311D0">
      <w:pPr>
        <w:pStyle w:val="ListParagraph"/>
        <w:numPr>
          <w:ilvl w:val="0"/>
          <w:numId w:val="36"/>
        </w:numPr>
        <w:spacing w:line="260" w:lineRule="exact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i/>
          <w:spacing w:val="-1"/>
          <w:sz w:val="24"/>
          <w:szCs w:val="24"/>
          <w:u w:val="single" w:color="000000"/>
        </w:rPr>
        <w:t>Hotel</w:t>
      </w:r>
      <w:r w:rsidR="00D97CCF" w:rsidRPr="003311D0">
        <w:rPr>
          <w:rFonts w:ascii="Book Antiqua" w:eastAsia="Book Antiqua" w:hAnsi="Book Antiqua" w:cs="Book Antiqua"/>
          <w:b/>
          <w:bCs/>
          <w:i/>
          <w:sz w:val="24"/>
          <w:szCs w:val="24"/>
          <w:u w:val="single" w:color="000000"/>
        </w:rPr>
        <w:t xml:space="preserve"> E</w:t>
      </w:r>
      <w:r w:rsidR="00D97CCF" w:rsidRPr="003311D0">
        <w:rPr>
          <w:rFonts w:ascii="Book Antiqua" w:eastAsia="Book Antiqua" w:hAnsi="Book Antiqua" w:cs="Book Antiqua"/>
          <w:b/>
          <w:bCs/>
          <w:i/>
          <w:spacing w:val="1"/>
          <w:sz w:val="24"/>
          <w:szCs w:val="24"/>
          <w:u w:val="single" w:color="000000"/>
        </w:rPr>
        <w:t>n</w:t>
      </w:r>
      <w:r w:rsidR="00D97CCF" w:rsidRPr="003311D0">
        <w:rPr>
          <w:rFonts w:ascii="Book Antiqua" w:eastAsia="Book Antiqua" w:hAnsi="Book Antiqua" w:cs="Book Antiqua"/>
          <w:b/>
          <w:bCs/>
          <w:i/>
          <w:sz w:val="24"/>
          <w:szCs w:val="24"/>
          <w:u w:val="single" w:color="000000"/>
        </w:rPr>
        <w:t>gi</w:t>
      </w:r>
      <w:r w:rsidR="00D97CCF" w:rsidRPr="003311D0">
        <w:rPr>
          <w:rFonts w:ascii="Book Antiqua" w:eastAsia="Book Antiqua" w:hAnsi="Book Antiqua" w:cs="Book Antiqua"/>
          <w:b/>
          <w:bCs/>
          <w:i/>
          <w:spacing w:val="-1"/>
          <w:sz w:val="24"/>
          <w:szCs w:val="24"/>
          <w:u w:val="single" w:color="000000"/>
        </w:rPr>
        <w:t>n</w:t>
      </w:r>
      <w:r w:rsidR="00D97CCF" w:rsidRPr="003311D0">
        <w:rPr>
          <w:rFonts w:ascii="Book Antiqua" w:eastAsia="Book Antiqua" w:hAnsi="Book Antiqua" w:cs="Book Antiqua"/>
          <w:b/>
          <w:bCs/>
          <w:i/>
          <w:sz w:val="24"/>
          <w:szCs w:val="24"/>
          <w:u w:val="single" w:color="000000"/>
        </w:rPr>
        <w:t>eer</w:t>
      </w:r>
    </w:p>
    <w:p w14:paraId="5755DA20" w14:textId="39317047" w:rsidR="00F3471D" w:rsidRDefault="00F3471D" w:rsidP="00FD46FA">
      <w:pPr>
        <w:pStyle w:val="NoSpacing"/>
        <w:rPr>
          <w:sz w:val="28"/>
          <w:szCs w:val="28"/>
        </w:rPr>
      </w:pPr>
    </w:p>
    <w:p w14:paraId="681E019D" w14:textId="35FA5957" w:rsidR="003311D0" w:rsidRPr="003311D0" w:rsidRDefault="000A25EA" w:rsidP="003311D0">
      <w:pPr>
        <w:rPr>
          <w:rFonts w:ascii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20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 w:rsidR="00CC73CC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.2019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20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 w:rsidR="00CC73CC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9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.2019 |</w:t>
      </w:r>
      <w:r w:rsidR="003311D0" w:rsidRPr="003311D0">
        <w:rPr>
          <w:rFonts w:ascii="Book Antiqua" w:hAnsi="Book Antiqua" w:cs="Book Antiqua"/>
          <w:b/>
          <w:bCs/>
          <w:color w:val="1F497D" w:themeColor="text2"/>
          <w:sz w:val="24"/>
          <w:szCs w:val="24"/>
        </w:rPr>
        <w:t>Le Champlain – Passenger ship – 9976 GRT</w:t>
      </w:r>
    </w:p>
    <w:p w14:paraId="6230DB9E" w14:textId="36480DB6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Rank: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CC73CC">
        <w:rPr>
          <w:rFonts w:ascii="Book Antiqua" w:hAnsi="Book Antiqua" w:cs="Book Antiqua"/>
          <w:b/>
          <w:bCs/>
          <w:color w:val="000000"/>
          <w:sz w:val="24"/>
          <w:szCs w:val="24"/>
        </w:rPr>
        <w:t>Hotel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</w:p>
    <w:p w14:paraId="076638B5" w14:textId="77777777" w:rsidR="003311D0" w:rsidRPr="00F62A3A" w:rsidRDefault="003311D0" w:rsidP="003311D0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ab/>
      </w:r>
    </w:p>
    <w:p w14:paraId="779A3857" w14:textId="1B901DFA" w:rsidR="003311D0" w:rsidRDefault="003311D0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 xml:space="preserve">Watchkeeping </w:t>
      </w:r>
    </w:p>
    <w:p w14:paraId="02DAD192" w14:textId="4917AABB" w:rsidR="00707234" w:rsidRDefault="00707234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Fire dampers </w:t>
      </w:r>
    </w:p>
    <w:p w14:paraId="2BFDAB84" w14:textId="3E70664E" w:rsidR="00707234" w:rsidRDefault="00707234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Ventilation system</w:t>
      </w:r>
    </w:p>
    <w:p w14:paraId="25A75A38" w14:textId="726F776A" w:rsidR="00CC73CC" w:rsidRDefault="00CC73CC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Air condition system</w:t>
      </w:r>
    </w:p>
    <w:p w14:paraId="394509DB" w14:textId="13F8A0BE" w:rsidR="00CC73CC" w:rsidRDefault="00CC73CC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Refrigerating system</w:t>
      </w:r>
    </w:p>
    <w:p w14:paraId="443B47DB" w14:textId="105E3670" w:rsidR="00CC73CC" w:rsidRDefault="00CC73CC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Vacuum system</w:t>
      </w:r>
    </w:p>
    <w:p w14:paraId="50A63830" w14:textId="4600C37E" w:rsidR="00CC73CC" w:rsidRDefault="00CC73CC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Black water and grey water system</w:t>
      </w:r>
    </w:p>
    <w:p w14:paraId="265893AA" w14:textId="21B3CEC8" w:rsidR="00CC73CC" w:rsidRPr="00E56E28" w:rsidRDefault="00CC73CC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Food waste system</w:t>
      </w:r>
    </w:p>
    <w:p w14:paraId="72705178" w14:textId="77777777" w:rsidR="003311D0" w:rsidRPr="00E56E28" w:rsidRDefault="003311D0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system</w:t>
      </w:r>
    </w:p>
    <w:p w14:paraId="59F27023" w14:textId="77777777" w:rsidR="003311D0" w:rsidRPr="00E56E28" w:rsidRDefault="003311D0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Hot water system</w:t>
      </w:r>
    </w:p>
    <w:p w14:paraId="44C4DF2F" w14:textId="77777777" w:rsidR="003311D0" w:rsidRPr="00E56E28" w:rsidRDefault="003311D0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treatment</w:t>
      </w:r>
    </w:p>
    <w:p w14:paraId="4FB2DA33" w14:textId="77777777" w:rsidR="003311D0" w:rsidRPr="00E56E28" w:rsidRDefault="003311D0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Reverse osmosis system</w:t>
      </w:r>
    </w:p>
    <w:p w14:paraId="1B69C559" w14:textId="77777777" w:rsidR="003311D0" w:rsidRPr="00E56E28" w:rsidRDefault="003311D0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generator</w:t>
      </w:r>
    </w:p>
    <w:p w14:paraId="43C4B39C" w14:textId="1B145E28" w:rsidR="003311D0" w:rsidRDefault="00CC73CC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Fresh water bunkering</w:t>
      </w:r>
    </w:p>
    <w:p w14:paraId="776CD2D5" w14:textId="39749C83" w:rsidR="00CC73CC" w:rsidRDefault="00CC73CC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Chlorination system</w:t>
      </w:r>
    </w:p>
    <w:p w14:paraId="49A5270E" w14:textId="70A8759B" w:rsidR="00A56237" w:rsidRDefault="00A56237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lastRenderedPageBreak/>
        <w:t>Swimming pool system, jacuzzi</w:t>
      </w:r>
    </w:p>
    <w:p w14:paraId="0623D861" w14:textId="4A46B4A9" w:rsidR="00A56237" w:rsidRPr="00E56E28" w:rsidRDefault="00A56237" w:rsidP="003311D0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Zodiac engines</w:t>
      </w:r>
    </w:p>
    <w:p w14:paraId="6C2B3E10" w14:textId="77777777" w:rsidR="003311D0" w:rsidRDefault="003311D0" w:rsidP="003311D0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Other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: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51F8D636" w14:textId="762359E8" w:rsidR="003311D0" w:rsidRPr="00E56E28" w:rsidRDefault="003311D0" w:rsidP="003311D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/>
        </w:rPr>
        <w:t xml:space="preserve">Experience with </w:t>
      </w:r>
      <w:r w:rsidR="00CC73CC">
        <w:rPr>
          <w:rFonts w:ascii="Book Antiqua" w:hAnsi="Book Antiqua"/>
        </w:rPr>
        <w:t>IAS</w:t>
      </w:r>
      <w:r w:rsidRPr="00E56E28">
        <w:rPr>
          <w:rFonts w:ascii="Book Antiqua" w:hAnsi="Book Antiqua"/>
        </w:rPr>
        <w:t xml:space="preserve"> automation system</w:t>
      </w:r>
    </w:p>
    <w:p w14:paraId="523EACC2" w14:textId="77777777" w:rsidR="003311D0" w:rsidRPr="00E56E28" w:rsidRDefault="003311D0" w:rsidP="003311D0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/>
        </w:rPr>
        <w:t>Experience with Bass</w:t>
      </w:r>
    </w:p>
    <w:p w14:paraId="497671D5" w14:textId="77777777" w:rsidR="003311D0" w:rsidRPr="0093702B" w:rsidRDefault="003311D0" w:rsidP="003311D0">
      <w:pPr>
        <w:rPr>
          <w:rFonts w:ascii="Book Antiqua" w:eastAsia="Book Antiqua" w:hAnsi="Book Antiqua" w:cs="Book Antiqua"/>
          <w:sz w:val="24"/>
          <w:szCs w:val="24"/>
        </w:rPr>
      </w:pPr>
    </w:p>
    <w:p w14:paraId="1A9DF657" w14:textId="77777777" w:rsidR="00D0664B" w:rsidRDefault="00D0664B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</w:p>
    <w:p w14:paraId="4C9501BD" w14:textId="77777777" w:rsidR="00D0664B" w:rsidRDefault="00D0664B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</w:p>
    <w:p w14:paraId="5FF9CCAC" w14:textId="3E94E6B3" w:rsidR="003311D0" w:rsidRPr="003311D0" w:rsidRDefault="003311D0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="00CC73CC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CC73CC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11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 w:rsidR="000A25EA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8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1</w:t>
      </w:r>
      <w:r w:rsidR="00CC73CC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CC73CC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</w:t>
      </w:r>
      <w:r w:rsidR="000A25EA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19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 </w:t>
      </w:r>
      <w:r w:rsidR="00A56237" w:rsidRPr="003311D0">
        <w:rPr>
          <w:rFonts w:ascii="Book Antiqua" w:hAnsi="Book Antiqua" w:cs="Book Antiqua"/>
          <w:b/>
          <w:bCs/>
          <w:color w:val="1F497D" w:themeColor="text2"/>
          <w:sz w:val="24"/>
          <w:szCs w:val="24"/>
        </w:rPr>
        <w:t>Le Champlain – Passenger ship – 9976 GRT</w:t>
      </w:r>
    </w:p>
    <w:p w14:paraId="0D2DC997" w14:textId="2B4C11C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 w:rsidR="00A56237">
        <w:rPr>
          <w:rFonts w:ascii="Book Antiqua" w:hAnsi="Book Antiqua" w:cs="Book Antiqua"/>
          <w:color w:val="000000"/>
          <w:sz w:val="24"/>
          <w:szCs w:val="24"/>
        </w:rPr>
        <w:t>H</w:t>
      </w:r>
      <w:r w:rsidR="00A56237">
        <w:rPr>
          <w:rFonts w:ascii="Book Antiqua" w:hAnsi="Book Antiqua" w:cs="Book Antiqua"/>
          <w:b/>
          <w:bCs/>
          <w:color w:val="000000"/>
          <w:sz w:val="24"/>
          <w:szCs w:val="24"/>
        </w:rPr>
        <w:t>otel Engineer</w:t>
      </w:r>
    </w:p>
    <w:p w14:paraId="309B56EF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6EFABC83" w14:textId="63103809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 xml:space="preserve">Watchkeeping </w:t>
      </w:r>
    </w:p>
    <w:p w14:paraId="0042A15E" w14:textId="316922C0" w:rsidR="00707234" w:rsidRDefault="00707234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Fire dampers</w:t>
      </w:r>
    </w:p>
    <w:p w14:paraId="2966F984" w14:textId="2E5F5D6E" w:rsidR="00707234" w:rsidRDefault="00707234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Ventilation system</w:t>
      </w:r>
    </w:p>
    <w:p w14:paraId="241EE3C1" w14:textId="77777777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Air condition system</w:t>
      </w:r>
    </w:p>
    <w:p w14:paraId="501427D2" w14:textId="77777777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Refrigerating system</w:t>
      </w:r>
    </w:p>
    <w:p w14:paraId="304892C9" w14:textId="77777777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Vacuum system</w:t>
      </w:r>
    </w:p>
    <w:p w14:paraId="6B33E748" w14:textId="77777777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Black water and grey water system</w:t>
      </w:r>
    </w:p>
    <w:p w14:paraId="413CB330" w14:textId="77777777" w:rsidR="00A56237" w:rsidRPr="00E56E28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Food waste system</w:t>
      </w:r>
    </w:p>
    <w:p w14:paraId="50B2FFFE" w14:textId="77777777" w:rsidR="00A56237" w:rsidRPr="00E56E28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system</w:t>
      </w:r>
    </w:p>
    <w:p w14:paraId="7E139F04" w14:textId="77777777" w:rsidR="00A56237" w:rsidRPr="00E56E28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Hot water system</w:t>
      </w:r>
    </w:p>
    <w:p w14:paraId="51C8644C" w14:textId="77777777" w:rsidR="00A56237" w:rsidRPr="00E56E28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treatment</w:t>
      </w:r>
    </w:p>
    <w:p w14:paraId="0FBC9D97" w14:textId="77777777" w:rsidR="00A56237" w:rsidRPr="00E56E28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Reverse osmosis system</w:t>
      </w:r>
    </w:p>
    <w:p w14:paraId="51F6657F" w14:textId="77777777" w:rsidR="00A56237" w:rsidRPr="00E56E28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generator</w:t>
      </w:r>
    </w:p>
    <w:p w14:paraId="74A0A974" w14:textId="77777777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Fresh water bunkering</w:t>
      </w:r>
    </w:p>
    <w:p w14:paraId="5291ABB2" w14:textId="158D9821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Chlorination system</w:t>
      </w:r>
    </w:p>
    <w:p w14:paraId="7411F091" w14:textId="7453185F" w:rsidR="00A56237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Swimming pool system</w:t>
      </w:r>
      <w:r w:rsidR="000A25EA">
        <w:rPr>
          <w:rFonts w:ascii="Book Antiqua" w:hAnsi="Book Antiqua" w:cs="Book Antiqua"/>
          <w:color w:val="000000"/>
        </w:rPr>
        <w:t>, jacuzzi</w:t>
      </w:r>
    </w:p>
    <w:p w14:paraId="54482D92" w14:textId="4C95047C" w:rsidR="00A56237" w:rsidRPr="00E56E28" w:rsidRDefault="00A56237" w:rsidP="00A56237">
      <w:pPr>
        <w:pStyle w:val="ListParagraph"/>
        <w:numPr>
          <w:ilvl w:val="0"/>
          <w:numId w:val="17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Zodiac engines</w:t>
      </w:r>
    </w:p>
    <w:p w14:paraId="13D6988C" w14:textId="77777777" w:rsidR="003311D0" w:rsidRDefault="003311D0" w:rsidP="003311D0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Other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: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02A814D9" w14:textId="48B8A82E" w:rsidR="003311D0" w:rsidRDefault="000A25EA" w:rsidP="003311D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6660D5E" w14:textId="77777777" w:rsidR="000A25EA" w:rsidRPr="0093702B" w:rsidRDefault="000A25EA" w:rsidP="003311D0">
      <w:pPr>
        <w:rPr>
          <w:rFonts w:ascii="Book Antiqua" w:eastAsia="Book Antiqua" w:hAnsi="Book Antiqua" w:cs="Book Antiqua"/>
          <w:sz w:val="24"/>
          <w:szCs w:val="24"/>
        </w:rPr>
      </w:pPr>
    </w:p>
    <w:p w14:paraId="50AD3D57" w14:textId="64E4BA0F" w:rsidR="003311D0" w:rsidRPr="003311D0" w:rsidRDefault="000A25EA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8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2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09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8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Le Boreal – Passenger Ship - 10944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21171417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Rank: 3</w:t>
      </w:r>
      <w:r w:rsidRPr="00317DF1">
        <w:rPr>
          <w:rFonts w:ascii="Book Antiqua" w:hAnsi="Book Antiqua" w:cs="Book Antiqua"/>
          <w:color w:val="000000"/>
          <w:sz w:val="24"/>
          <w:szCs w:val="24"/>
          <w:vertAlign w:val="superscript"/>
        </w:rPr>
        <w:t>rd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</w:p>
    <w:p w14:paraId="0D6A75E6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4839AD3B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Watchkeeping</w:t>
      </w:r>
    </w:p>
    <w:p w14:paraId="67B77E82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Aux. engines</w:t>
      </w:r>
    </w:p>
    <w:p w14:paraId="057D2569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Emergency generator</w:t>
      </w:r>
    </w:p>
    <w:p w14:paraId="2D10DB01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DO separators</w:t>
      </w:r>
    </w:p>
    <w:p w14:paraId="7AAE6F21" w14:textId="3F4D8DAF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Boiler</w:t>
      </w:r>
      <w:r w:rsidR="0053591E">
        <w:rPr>
          <w:rFonts w:ascii="Book Antiqua" w:hAnsi="Book Antiqua" w:cs="Book Antiqua"/>
          <w:color w:val="000000"/>
        </w:rPr>
        <w:t>s</w:t>
      </w:r>
    </w:p>
    <w:p w14:paraId="10EA46EB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system</w:t>
      </w:r>
    </w:p>
    <w:p w14:paraId="06AF57A7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generator</w:t>
      </w:r>
    </w:p>
    <w:p w14:paraId="0FC25094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Sewage system</w:t>
      </w:r>
    </w:p>
    <w:p w14:paraId="2C99E601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Air compressors</w:t>
      </w:r>
    </w:p>
    <w:p w14:paraId="27197C99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Bilge &amp; sludge system</w:t>
      </w:r>
    </w:p>
    <w:p w14:paraId="17CDB0F5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Oil &amp; chemicals inventory</w:t>
      </w:r>
    </w:p>
    <w:p w14:paraId="490A6365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Noon report</w:t>
      </w:r>
    </w:p>
    <w:p w14:paraId="2E9402F8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Pumps</w:t>
      </w:r>
    </w:p>
    <w:p w14:paraId="7F429F6F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Diesel transfer</w:t>
      </w:r>
    </w:p>
    <w:p w14:paraId="622C8A87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OWS</w:t>
      </w:r>
    </w:p>
    <w:p w14:paraId="61CB409F" w14:textId="77777777" w:rsidR="003311D0" w:rsidRPr="00E56E28" w:rsidRDefault="003311D0" w:rsidP="003311D0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Daily sounding</w:t>
      </w:r>
    </w:p>
    <w:p w14:paraId="4D7AFCF6" w14:textId="77777777" w:rsidR="003311D0" w:rsidRDefault="003311D0" w:rsidP="003311D0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Other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: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0247441C" w14:textId="2EFA735B" w:rsidR="003311D0" w:rsidRPr="003311D0" w:rsidRDefault="003311D0" w:rsidP="003311D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/>
        </w:rPr>
        <w:t xml:space="preserve">Experience with </w:t>
      </w:r>
      <w:r w:rsidR="000A25EA">
        <w:rPr>
          <w:rFonts w:ascii="Book Antiqua" w:hAnsi="Book Antiqua"/>
        </w:rPr>
        <w:t>IAS</w:t>
      </w:r>
      <w:r w:rsidRPr="003311D0">
        <w:rPr>
          <w:rFonts w:ascii="Book Antiqua" w:hAnsi="Book Antiqua"/>
        </w:rPr>
        <w:t xml:space="preserve"> automation system</w:t>
      </w:r>
    </w:p>
    <w:p w14:paraId="030C9861" w14:textId="75F77431" w:rsidR="003311D0" w:rsidRPr="003311D0" w:rsidRDefault="003311D0" w:rsidP="003311D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/>
        </w:rPr>
        <w:t xml:space="preserve">Experience with </w:t>
      </w:r>
      <w:r w:rsidR="000A25EA">
        <w:rPr>
          <w:rFonts w:ascii="Book Antiqua" w:hAnsi="Book Antiqua"/>
        </w:rPr>
        <w:t>Bass</w:t>
      </w:r>
    </w:p>
    <w:p w14:paraId="1655CD12" w14:textId="77777777" w:rsidR="003311D0" w:rsidRPr="0093702B" w:rsidRDefault="003311D0" w:rsidP="003311D0">
      <w:pPr>
        <w:rPr>
          <w:rFonts w:ascii="Book Antiqua" w:eastAsia="Book Antiqua" w:hAnsi="Book Antiqua" w:cs="Book Antiqua"/>
          <w:sz w:val="24"/>
          <w:szCs w:val="24"/>
        </w:rPr>
      </w:pPr>
    </w:p>
    <w:p w14:paraId="7F648454" w14:textId="77777777" w:rsidR="00707234" w:rsidRDefault="00707234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</w:p>
    <w:p w14:paraId="76A48BC3" w14:textId="77777777" w:rsidR="00707234" w:rsidRDefault="00707234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</w:p>
    <w:p w14:paraId="119A9320" w14:textId="77777777" w:rsidR="00707234" w:rsidRDefault="00707234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</w:p>
    <w:p w14:paraId="74A8E2B4" w14:textId="053E0D34" w:rsidR="003311D0" w:rsidRPr="003311D0" w:rsidRDefault="000A25EA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09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12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.2017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19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8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O’ MEGA</w:t>
      </w:r>
      <w:r w:rsidR="007D05EF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Passenger Ship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- 1975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0E0DFFC2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</w:p>
    <w:p w14:paraId="4A197A2F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lastRenderedPageBreak/>
        <w:t>Main activities and responsibilities:</w:t>
      </w:r>
    </w:p>
    <w:p w14:paraId="31FCA5E5" w14:textId="0E5A4526" w:rsidR="00032834" w:rsidRPr="00032834" w:rsidRDefault="003311D0" w:rsidP="00032834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13A63686" w14:textId="497FC624" w:rsidR="00032834" w:rsidRPr="00032834" w:rsidRDefault="00032834" w:rsidP="00032834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Auxiliary engines</w:t>
      </w:r>
    </w:p>
    <w:p w14:paraId="0A56F701" w14:textId="45E13156" w:rsidR="003311D0" w:rsidRDefault="003311D0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6B2E9D69" w14:textId="4B59E0D2" w:rsidR="00032834" w:rsidRDefault="00032834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separator</w:t>
      </w:r>
    </w:p>
    <w:p w14:paraId="3CFCBD42" w14:textId="5E11452F" w:rsidR="00032834" w:rsidRPr="00032834" w:rsidRDefault="00032834" w:rsidP="00032834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Fresh water system</w:t>
      </w:r>
    </w:p>
    <w:p w14:paraId="454EA8EB" w14:textId="77777777" w:rsidR="003311D0" w:rsidRPr="003311D0" w:rsidRDefault="003311D0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75B32B1D" w14:textId="4A09EE39" w:rsidR="003311D0" w:rsidRPr="003311D0" w:rsidRDefault="00032834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Reverse osmosis</w:t>
      </w:r>
    </w:p>
    <w:p w14:paraId="7589FF61" w14:textId="77777777" w:rsidR="003311D0" w:rsidRPr="003311D0" w:rsidRDefault="003311D0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4A171237" w14:textId="77777777" w:rsidR="003311D0" w:rsidRPr="003311D0" w:rsidRDefault="003311D0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Watertight doors</w:t>
      </w:r>
    </w:p>
    <w:p w14:paraId="7222AA0F" w14:textId="77777777" w:rsidR="003311D0" w:rsidRPr="003311D0" w:rsidRDefault="003311D0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36E2F8BC" w14:textId="77777777" w:rsidR="003311D0" w:rsidRPr="003311D0" w:rsidRDefault="003311D0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3C6D24BB" w14:textId="2F610E47" w:rsidR="003311D0" w:rsidRPr="003311D0" w:rsidRDefault="00032834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Engine record book</w:t>
      </w:r>
    </w:p>
    <w:p w14:paraId="4226EB02" w14:textId="489161CF" w:rsidR="003311D0" w:rsidRPr="003311D0" w:rsidRDefault="00032834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Sewage system</w:t>
      </w:r>
    </w:p>
    <w:p w14:paraId="6A1273BB" w14:textId="0FBB27B9" w:rsidR="003311D0" w:rsidRPr="003311D0" w:rsidRDefault="00032834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Bilge and sludge system</w:t>
      </w:r>
    </w:p>
    <w:p w14:paraId="60EEBC20" w14:textId="77777777" w:rsidR="003311D0" w:rsidRPr="003311D0" w:rsidRDefault="003311D0" w:rsidP="003311D0">
      <w:pPr>
        <w:pStyle w:val="ListParagraph"/>
        <w:numPr>
          <w:ilvl w:val="0"/>
          <w:numId w:val="29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Daily sounding</w:t>
      </w:r>
    </w:p>
    <w:p w14:paraId="41B406BE" w14:textId="77777777" w:rsidR="003311D0" w:rsidRDefault="003311D0" w:rsidP="003311D0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Other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: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32738F2D" w14:textId="77777777" w:rsidR="003311D0" w:rsidRPr="003311D0" w:rsidRDefault="003311D0" w:rsidP="003311D0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/>
        </w:rPr>
        <w:t>Experience with ABB automation system</w:t>
      </w:r>
    </w:p>
    <w:p w14:paraId="7513E482" w14:textId="77777777" w:rsidR="003311D0" w:rsidRPr="0093702B" w:rsidRDefault="003311D0" w:rsidP="003311D0">
      <w:pPr>
        <w:rPr>
          <w:rFonts w:ascii="Book Antiqua" w:eastAsia="Book Antiqua" w:hAnsi="Book Antiqua" w:cs="Book Antiqua"/>
          <w:sz w:val="24"/>
          <w:szCs w:val="24"/>
        </w:rPr>
      </w:pPr>
    </w:p>
    <w:p w14:paraId="17323EA6" w14:textId="1BAE0B32" w:rsidR="003311D0" w:rsidRPr="003311D0" w:rsidRDefault="003311D0" w:rsidP="003311D0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08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9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.2017 |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Clio</w:t>
      </w:r>
      <w:r w:rsidR="007D05EF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Passenger Ship</w:t>
      </w:r>
      <w:r w:rsidR="000328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- 3504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7D9A1DAC" w14:textId="77777777" w:rsidR="003311D0" w:rsidRDefault="003311D0" w:rsidP="003311D0">
      <w:pPr>
        <w:tabs>
          <w:tab w:val="left" w:pos="2580"/>
        </w:tabs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  <w:r>
        <w:rPr>
          <w:rFonts w:ascii="Book Antiqua" w:hAnsi="Book Antiqua" w:cs="Book Antiqua"/>
          <w:color w:val="000000"/>
          <w:sz w:val="24"/>
          <w:szCs w:val="24"/>
        </w:rPr>
        <w:tab/>
      </w:r>
    </w:p>
    <w:p w14:paraId="1C71589B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4360F55F" w14:textId="4522AE1D" w:rsid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5E7E6A05" w14:textId="18006ADC" w:rsidR="00707234" w:rsidRPr="003311D0" w:rsidRDefault="00707234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Fire Dampers</w:t>
      </w:r>
    </w:p>
    <w:p w14:paraId="79B206CA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Fresh water generator</w:t>
      </w:r>
    </w:p>
    <w:p w14:paraId="3DBB65F3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5942EAC6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7735A36A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Bilge &amp;amp; sludge system</w:t>
      </w:r>
    </w:p>
    <w:p w14:paraId="5FCB1284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0C923948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Watertight doors</w:t>
      </w:r>
    </w:p>
    <w:p w14:paraId="60AC4523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4BE54294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35381310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Antifouling System</w:t>
      </w:r>
    </w:p>
    <w:p w14:paraId="43402AD9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Life boats</w:t>
      </w:r>
    </w:p>
    <w:p w14:paraId="0FB89F1A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Hotel machineries</w:t>
      </w:r>
    </w:p>
    <w:p w14:paraId="38BC5ADF" w14:textId="77777777" w:rsidR="003311D0" w:rsidRPr="003311D0" w:rsidRDefault="003311D0" w:rsidP="003311D0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Daily sounding</w:t>
      </w:r>
    </w:p>
    <w:p w14:paraId="2CF70038" w14:textId="77777777" w:rsidR="003311D0" w:rsidRDefault="003311D0" w:rsidP="003311D0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Other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: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1AD02AB4" w14:textId="16D405E1" w:rsidR="003311D0" w:rsidRPr="003311D0" w:rsidRDefault="003311D0" w:rsidP="003311D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/>
        </w:rPr>
        <w:t xml:space="preserve">Dry dock repairs - 2 weeks in Shipyard, </w:t>
      </w:r>
      <w:r w:rsidR="0098725E">
        <w:rPr>
          <w:rFonts w:ascii="Book Antiqua" w:hAnsi="Book Antiqua"/>
        </w:rPr>
        <w:t xml:space="preserve">Naval Rocha, </w:t>
      </w:r>
      <w:r w:rsidR="00707234">
        <w:rPr>
          <w:rFonts w:ascii="Book Antiqua" w:hAnsi="Book Antiqua"/>
        </w:rPr>
        <w:t>Lisbon</w:t>
      </w:r>
    </w:p>
    <w:p w14:paraId="3F03045F" w14:textId="77777777" w:rsidR="003311D0" w:rsidRPr="003311D0" w:rsidRDefault="003311D0" w:rsidP="003311D0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/>
        </w:rPr>
        <w:t>Experience with ABB automation system</w:t>
      </w:r>
    </w:p>
    <w:p w14:paraId="4B6EDEE8" w14:textId="77777777" w:rsidR="003311D0" w:rsidRPr="0093702B" w:rsidRDefault="003311D0" w:rsidP="003311D0">
      <w:pPr>
        <w:rPr>
          <w:rFonts w:ascii="Book Antiqua" w:eastAsia="Book Antiqua" w:hAnsi="Book Antiqua" w:cs="Book Antiqua"/>
          <w:sz w:val="24"/>
          <w:szCs w:val="24"/>
        </w:rPr>
      </w:pPr>
    </w:p>
    <w:p w14:paraId="280EB5CD" w14:textId="07614933" w:rsidR="003311D0" w:rsidRPr="003311D0" w:rsidRDefault="00707234" w:rsidP="003311D0">
      <w:pPr>
        <w:rPr>
          <w:rFonts w:ascii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04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11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.2016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10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Clio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</w:t>
      </w:r>
      <w:r w:rsidR="007D05EF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-Passenger Ship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3504</w:t>
      </w:r>
      <w:r w:rsidR="003311D0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  <w:r w:rsidR="003311D0" w:rsidRPr="003311D0">
        <w:rPr>
          <w:rFonts w:ascii="Book Antiqua" w:hAnsi="Book Antiqua" w:cs="Book Antiqua"/>
          <w:b/>
          <w:bCs/>
          <w:color w:val="1F497D" w:themeColor="text2"/>
          <w:sz w:val="24"/>
          <w:szCs w:val="24"/>
        </w:rPr>
        <w:t xml:space="preserve"> </w:t>
      </w:r>
    </w:p>
    <w:p w14:paraId="57614021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</w:p>
    <w:p w14:paraId="48E616D7" w14:textId="77777777" w:rsidR="003311D0" w:rsidRDefault="003311D0" w:rsidP="003311D0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412C7D6A" w14:textId="77777777" w:rsidR="00707234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62D42293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Fire Dampers</w:t>
      </w:r>
    </w:p>
    <w:p w14:paraId="7F3F3DC9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Fresh water generator</w:t>
      </w:r>
    </w:p>
    <w:p w14:paraId="383246CD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7BD2E6D5" w14:textId="40E0C86C" w:rsidR="00707234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0A75AF34" w14:textId="47761BFC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Hydraulic valves </w:t>
      </w:r>
    </w:p>
    <w:p w14:paraId="64EE7AB4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Bilge &amp;amp; sludge system</w:t>
      </w:r>
    </w:p>
    <w:p w14:paraId="2BE63903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3A25F7F7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Watertight doors</w:t>
      </w:r>
    </w:p>
    <w:p w14:paraId="5DA68A55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5915C348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32F18A48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Antifouling System</w:t>
      </w:r>
    </w:p>
    <w:p w14:paraId="7752BFEC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Life boats</w:t>
      </w:r>
    </w:p>
    <w:p w14:paraId="3C99C3C9" w14:textId="77777777" w:rsidR="00707234" w:rsidRPr="003311D0" w:rsidRDefault="00707234" w:rsidP="00707234">
      <w:pPr>
        <w:pStyle w:val="ListParagraph"/>
        <w:numPr>
          <w:ilvl w:val="0"/>
          <w:numId w:val="30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Hotel machineries</w:t>
      </w:r>
    </w:p>
    <w:p w14:paraId="5553D1E2" w14:textId="77777777" w:rsidR="00707234" w:rsidRPr="00707234" w:rsidRDefault="00707234" w:rsidP="00707234">
      <w:pPr>
        <w:pStyle w:val="ListParagraph"/>
        <w:numPr>
          <w:ilvl w:val="0"/>
          <w:numId w:val="30"/>
        </w:numPr>
        <w:rPr>
          <w:rFonts w:ascii="Book Antiqua" w:hAnsi="Book Antiqua" w:cs="Book Antiqua"/>
          <w:color w:val="000000"/>
        </w:rPr>
      </w:pPr>
      <w:r w:rsidRPr="00707234">
        <w:rPr>
          <w:rFonts w:ascii="Book Antiqua" w:hAnsi="Book Antiqua" w:cs="Book Antiqua"/>
          <w:color w:val="000000"/>
        </w:rPr>
        <w:t>Daily sounding</w:t>
      </w:r>
    </w:p>
    <w:p w14:paraId="5975A7D1" w14:textId="77777777" w:rsidR="00707234" w:rsidRDefault="00707234" w:rsidP="00707234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</w:p>
    <w:p w14:paraId="42CCC6D5" w14:textId="10FD1E07" w:rsidR="003311D0" w:rsidRDefault="003311D0" w:rsidP="00707234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Other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: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44F4B803" w14:textId="77777777" w:rsidR="003311D0" w:rsidRPr="003311D0" w:rsidRDefault="003311D0" w:rsidP="003311D0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/>
        </w:rPr>
        <w:lastRenderedPageBreak/>
        <w:t>Experience with ABB automation system</w:t>
      </w:r>
    </w:p>
    <w:p w14:paraId="38AD36D9" w14:textId="75B56D70" w:rsidR="003311D0" w:rsidRDefault="003311D0" w:rsidP="00FD46FA">
      <w:pPr>
        <w:pStyle w:val="NoSpacing"/>
        <w:rPr>
          <w:sz w:val="28"/>
          <w:szCs w:val="28"/>
        </w:rPr>
      </w:pPr>
    </w:p>
    <w:p w14:paraId="0FF2A122" w14:textId="1F24999B" w:rsidR="003311D0" w:rsidRPr="003311D0" w:rsidRDefault="003311D0" w:rsidP="003311D0">
      <w:pPr>
        <w:pStyle w:val="ListParagraph"/>
        <w:numPr>
          <w:ilvl w:val="0"/>
          <w:numId w:val="36"/>
        </w:numPr>
        <w:spacing w:line="260" w:lineRule="exact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i/>
          <w:spacing w:val="-1"/>
          <w:sz w:val="24"/>
          <w:szCs w:val="24"/>
          <w:u w:val="single" w:color="000000"/>
        </w:rPr>
        <w:t>4th</w:t>
      </w:r>
      <w:r w:rsidRPr="003311D0">
        <w:rPr>
          <w:rFonts w:ascii="Book Antiqua" w:eastAsia="Book Antiqua" w:hAnsi="Book Antiqua" w:cs="Book Antiqua"/>
          <w:b/>
          <w:bCs/>
          <w:i/>
          <w:sz w:val="24"/>
          <w:szCs w:val="24"/>
          <w:u w:val="single" w:color="000000"/>
        </w:rPr>
        <w:t xml:space="preserve"> E</w:t>
      </w:r>
      <w:r w:rsidRPr="003311D0">
        <w:rPr>
          <w:rFonts w:ascii="Book Antiqua" w:eastAsia="Book Antiqua" w:hAnsi="Book Antiqua" w:cs="Book Antiqua"/>
          <w:b/>
          <w:bCs/>
          <w:i/>
          <w:spacing w:val="1"/>
          <w:sz w:val="24"/>
          <w:szCs w:val="24"/>
          <w:u w:val="single" w:color="000000"/>
        </w:rPr>
        <w:t>n</w:t>
      </w:r>
      <w:r w:rsidRPr="003311D0">
        <w:rPr>
          <w:rFonts w:ascii="Book Antiqua" w:eastAsia="Book Antiqua" w:hAnsi="Book Antiqua" w:cs="Book Antiqua"/>
          <w:b/>
          <w:bCs/>
          <w:i/>
          <w:sz w:val="24"/>
          <w:szCs w:val="24"/>
          <w:u w:val="single" w:color="000000"/>
        </w:rPr>
        <w:t>gi</w:t>
      </w:r>
      <w:r w:rsidRPr="003311D0">
        <w:rPr>
          <w:rFonts w:ascii="Book Antiqua" w:eastAsia="Book Antiqua" w:hAnsi="Book Antiqua" w:cs="Book Antiqua"/>
          <w:b/>
          <w:bCs/>
          <w:i/>
          <w:spacing w:val="-1"/>
          <w:sz w:val="24"/>
          <w:szCs w:val="24"/>
          <w:u w:val="single" w:color="000000"/>
        </w:rPr>
        <w:t>n</w:t>
      </w:r>
      <w:r w:rsidRPr="003311D0">
        <w:rPr>
          <w:rFonts w:ascii="Book Antiqua" w:eastAsia="Book Antiqua" w:hAnsi="Book Antiqua" w:cs="Book Antiqua"/>
          <w:b/>
          <w:bCs/>
          <w:i/>
          <w:sz w:val="24"/>
          <w:szCs w:val="24"/>
          <w:u w:val="single" w:color="000000"/>
        </w:rPr>
        <w:t>eer</w:t>
      </w:r>
    </w:p>
    <w:p w14:paraId="4C345D78" w14:textId="77777777" w:rsidR="003311D0" w:rsidRDefault="003311D0" w:rsidP="00FD46FA">
      <w:pPr>
        <w:pStyle w:val="NoSpacing"/>
        <w:rPr>
          <w:sz w:val="28"/>
          <w:szCs w:val="28"/>
        </w:rPr>
      </w:pPr>
    </w:p>
    <w:p w14:paraId="2869995E" w14:textId="192EBE11" w:rsidR="00D0664B" w:rsidRPr="003311D0" w:rsidRDefault="00D0664B" w:rsidP="00D0664B">
      <w:pPr>
        <w:tabs>
          <w:tab w:val="left" w:pos="4056"/>
        </w:tabs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10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02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11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Arethusa</w:t>
      </w:r>
      <w:r w:rsidR="007D05EF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- Passenger Ship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– 1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 w:rsidR="00707234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762D7BB2" w14:textId="77777777" w:rsidR="00D0664B" w:rsidRDefault="00D0664B" w:rsidP="00D0664B">
      <w:pPr>
        <w:tabs>
          <w:tab w:val="left" w:pos="4056"/>
        </w:tabs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Rank: </w:t>
      </w:r>
      <w:r w:rsidRPr="003311D0">
        <w:rPr>
          <w:rFonts w:ascii="Book Antiqua" w:eastAsia="Book Antiqua" w:hAnsi="Book Antiqua" w:cs="Book Antiqua"/>
          <w:b/>
          <w:bCs/>
          <w:sz w:val="24"/>
          <w:szCs w:val="24"/>
        </w:rPr>
        <w:t>4</w:t>
      </w:r>
      <w:r w:rsidRPr="003311D0">
        <w:rPr>
          <w:rFonts w:ascii="Book Antiqua" w:eastAsia="Book Antiqua" w:hAnsi="Book Antiqua" w:cs="Book Antiqua"/>
          <w:b/>
          <w:bCs/>
          <w:sz w:val="24"/>
          <w:szCs w:val="24"/>
          <w:vertAlign w:val="superscript"/>
        </w:rPr>
        <w:t xml:space="preserve">th </w:t>
      </w:r>
      <w:r w:rsidRPr="003311D0">
        <w:rPr>
          <w:rFonts w:ascii="Book Antiqua" w:eastAsia="Book Antiqua" w:hAnsi="Book Antiqua" w:cs="Book Antiqua"/>
          <w:b/>
          <w:bCs/>
          <w:sz w:val="24"/>
          <w:szCs w:val="24"/>
        </w:rPr>
        <w:t>Engineer</w:t>
      </w:r>
    </w:p>
    <w:p w14:paraId="49EF3F9E" w14:textId="77777777" w:rsidR="00D0664B" w:rsidRPr="003311D0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7A687639" w14:textId="77777777" w:rsidR="00D0664B" w:rsidRPr="003311D0" w:rsidRDefault="00D0664B" w:rsidP="00D0664B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Boiler</w:t>
      </w:r>
    </w:p>
    <w:p w14:paraId="148C6325" w14:textId="19D26742" w:rsidR="00D0664B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Fresh water generator</w:t>
      </w:r>
    </w:p>
    <w:p w14:paraId="37CFFC3C" w14:textId="32820403" w:rsidR="00707234" w:rsidRPr="003311D0" w:rsidRDefault="00707234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Bunkering</w:t>
      </w:r>
    </w:p>
    <w:p w14:paraId="68C42E6C" w14:textId="189150B8" w:rsidR="00D0664B" w:rsidRPr="003311D0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Diesel transfer</w:t>
      </w:r>
    </w:p>
    <w:p w14:paraId="4935D6FA" w14:textId="77777777" w:rsidR="00D0664B" w:rsidRPr="003311D0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Hydraulic valve system</w:t>
      </w:r>
    </w:p>
    <w:p w14:paraId="31850452" w14:textId="77777777" w:rsidR="00D0664B" w:rsidRPr="003311D0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Starting air system</w:t>
      </w:r>
    </w:p>
    <w:p w14:paraId="57038CEA" w14:textId="1C740763" w:rsidR="00D0664B" w:rsidRPr="003311D0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Slu</w:t>
      </w:r>
      <w:r>
        <w:rPr>
          <w:rFonts w:ascii="Book Antiqua" w:hAnsi="Book Antiqua" w:cs="Book Antiqua"/>
          <w:color w:val="000000"/>
        </w:rPr>
        <w:t>d</w:t>
      </w:r>
      <w:r w:rsidRPr="003311D0">
        <w:rPr>
          <w:rFonts w:ascii="Book Antiqua" w:hAnsi="Book Antiqua" w:cs="Book Antiqua"/>
          <w:color w:val="000000"/>
        </w:rPr>
        <w:t>ge system</w:t>
      </w:r>
    </w:p>
    <w:p w14:paraId="3E41BFA7" w14:textId="77777777" w:rsidR="00D0664B" w:rsidRPr="003311D0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Bilge system</w:t>
      </w:r>
    </w:p>
    <w:p w14:paraId="7B6250EA" w14:textId="77777777" w:rsidR="00D0664B" w:rsidRPr="003311D0" w:rsidRDefault="00D0664B" w:rsidP="00D0664B">
      <w:pPr>
        <w:pStyle w:val="ListParagraph"/>
        <w:numPr>
          <w:ilvl w:val="0"/>
          <w:numId w:val="33"/>
        </w:numPr>
        <w:tabs>
          <w:tab w:val="left" w:pos="2580"/>
        </w:tabs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Sewage system</w:t>
      </w:r>
    </w:p>
    <w:p w14:paraId="05C72CC1" w14:textId="77777777" w:rsidR="00D0664B" w:rsidRDefault="00D0664B" w:rsidP="00D0664B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Other</w:t>
      </w: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: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57417DEC" w14:textId="4FF272F5" w:rsidR="003311D0" w:rsidRDefault="003311D0" w:rsidP="00FD46FA">
      <w:pPr>
        <w:spacing w:before="17" w:line="280" w:lineRule="exact"/>
        <w:rPr>
          <w:sz w:val="28"/>
          <w:szCs w:val="28"/>
        </w:rPr>
      </w:pPr>
    </w:p>
    <w:p w14:paraId="2A085726" w14:textId="66884C95" w:rsidR="00D0664B" w:rsidRDefault="007D05EF" w:rsidP="00D0664B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09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01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Braemar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Passenger Ship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34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 GRT</w:t>
      </w:r>
    </w:p>
    <w:p w14:paraId="20CA297D" w14:textId="3A8909F5" w:rsidR="00D0664B" w:rsidRDefault="00D0664B" w:rsidP="00D0664B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 w:rsidR="007D05EF"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="007D05EF" w:rsidRPr="007D05EF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="007D05EF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</w:p>
    <w:p w14:paraId="06A6735C" w14:textId="77777777" w:rsidR="00D0664B" w:rsidRDefault="00D0664B" w:rsidP="00D0664B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75B6E4CD" w14:textId="77777777" w:rsidR="007D05EF" w:rsidRPr="00032834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04747BAC" w14:textId="77777777" w:rsidR="007D05EF" w:rsidRPr="00032834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Auxiliary engines</w:t>
      </w:r>
    </w:p>
    <w:p w14:paraId="03B917E1" w14:textId="77777777" w:rsidR="007D05EF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6ED5D486" w14:textId="77777777" w:rsidR="007D05EF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separator</w:t>
      </w:r>
    </w:p>
    <w:p w14:paraId="1C4704F4" w14:textId="77777777" w:rsidR="007D05EF" w:rsidRPr="00032834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Fresh water system</w:t>
      </w:r>
    </w:p>
    <w:p w14:paraId="6B95CA3F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6C7CC945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Reverse osmosis</w:t>
      </w:r>
    </w:p>
    <w:p w14:paraId="0A425BF9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2ECF1555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Watertight doors</w:t>
      </w:r>
    </w:p>
    <w:p w14:paraId="5972285B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0B831A08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3F8A58C2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Engine record book</w:t>
      </w:r>
    </w:p>
    <w:p w14:paraId="397BD8A1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Sewage system</w:t>
      </w:r>
    </w:p>
    <w:p w14:paraId="5F325D45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Bilge and sludge system</w:t>
      </w:r>
    </w:p>
    <w:p w14:paraId="4AA58368" w14:textId="2A311688" w:rsidR="00D0664B" w:rsidRDefault="007D05EF" w:rsidP="007D05EF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Style w:val="st"/>
          <w:rFonts w:ascii="Book Antiqua" w:eastAsiaTheme="majorEastAsia" w:hAnsi="Book Antiqua"/>
        </w:rPr>
      </w:pPr>
      <w:r w:rsidRPr="003311D0">
        <w:rPr>
          <w:rFonts w:ascii="Book Antiqua" w:hAnsi="Book Antiqua" w:cs="Book Antiqua"/>
          <w:color w:val="000000"/>
        </w:rPr>
        <w:t>Daily sounding</w:t>
      </w:r>
      <w:r w:rsidR="00D0664B" w:rsidRPr="00D0664B">
        <w:rPr>
          <w:rStyle w:val="st"/>
          <w:rFonts w:ascii="Book Antiqua" w:eastAsiaTheme="majorEastAsia" w:hAnsi="Book Antiqua"/>
        </w:rPr>
        <w:t>.</w:t>
      </w:r>
    </w:p>
    <w:p w14:paraId="15F736D2" w14:textId="47FECBCA" w:rsidR="00D0664B" w:rsidRDefault="00D0664B" w:rsidP="00D0664B">
      <w:pPr>
        <w:pStyle w:val="ListParagraph"/>
        <w:autoSpaceDE w:val="0"/>
        <w:autoSpaceDN w:val="0"/>
        <w:adjustRightInd w:val="0"/>
        <w:ind w:left="1080"/>
        <w:rPr>
          <w:rStyle w:val="st"/>
          <w:rFonts w:ascii="Book Antiqua" w:eastAsiaTheme="majorEastAsia" w:hAnsi="Book Antiqua"/>
        </w:rPr>
      </w:pPr>
    </w:p>
    <w:p w14:paraId="14DCD263" w14:textId="77777777" w:rsidR="00D0664B" w:rsidRPr="00D0664B" w:rsidRDefault="00D0664B" w:rsidP="00D0664B">
      <w:pPr>
        <w:pStyle w:val="ListParagraph"/>
        <w:autoSpaceDE w:val="0"/>
        <w:autoSpaceDN w:val="0"/>
        <w:adjustRightInd w:val="0"/>
        <w:ind w:left="1080"/>
        <w:rPr>
          <w:rFonts w:ascii="Book Antiqua" w:eastAsiaTheme="majorEastAsia" w:hAnsi="Book Antiqua"/>
        </w:rPr>
      </w:pPr>
    </w:p>
    <w:p w14:paraId="1D04212D" w14:textId="326E9394" w:rsidR="00D0664B" w:rsidRDefault="007D05EF" w:rsidP="00D0664B">
      <w:pPr>
        <w:tabs>
          <w:tab w:val="left" w:pos="4056"/>
        </w:tabs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14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.2015 – 25.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11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.2015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Corinthian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Passenger Ship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4077</w:t>
      </w:r>
      <w:r w:rsidR="00D0664B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440B813A" w14:textId="5EEE15E5" w:rsidR="00D0664B" w:rsidRDefault="00D0664B" w:rsidP="00D0664B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 w:rsidR="007D05EF"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="007D05EF" w:rsidRPr="007D05EF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08696ECE" w14:textId="77777777" w:rsidR="00D0664B" w:rsidRDefault="00D0664B" w:rsidP="00D0664B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4F128C21" w14:textId="77777777" w:rsidR="007D05EF" w:rsidRPr="00032834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1596BB29" w14:textId="77777777" w:rsidR="007D05EF" w:rsidRPr="00032834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Auxiliary engines</w:t>
      </w:r>
    </w:p>
    <w:p w14:paraId="5296E052" w14:textId="62810209" w:rsidR="007D05EF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0A38064A" w14:textId="47286817" w:rsidR="008443F8" w:rsidRDefault="008443F8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separator</w:t>
      </w:r>
    </w:p>
    <w:p w14:paraId="27D7C7AE" w14:textId="635A0373" w:rsidR="008443F8" w:rsidRPr="008443F8" w:rsidRDefault="007D05EF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separator</w:t>
      </w:r>
    </w:p>
    <w:p w14:paraId="0BE0F70F" w14:textId="77777777" w:rsidR="007D05EF" w:rsidRPr="00032834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Fresh water system</w:t>
      </w:r>
    </w:p>
    <w:p w14:paraId="5072ABFA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5A3C7DA2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Reverse osmosis</w:t>
      </w:r>
    </w:p>
    <w:p w14:paraId="5DAC8FE8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4019B23D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Watertight doors</w:t>
      </w:r>
    </w:p>
    <w:p w14:paraId="34D7AAC6" w14:textId="44F183B8" w:rsidR="007D05EF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0057026A" w14:textId="5E33FAB1" w:rsidR="008443F8" w:rsidRDefault="008443F8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bunkering</w:t>
      </w:r>
    </w:p>
    <w:p w14:paraId="0B25506A" w14:textId="0B56A5FE" w:rsidR="008443F8" w:rsidRDefault="008443F8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bunkering</w:t>
      </w:r>
    </w:p>
    <w:p w14:paraId="162AA611" w14:textId="52B77143" w:rsidR="008443F8" w:rsidRPr="003311D0" w:rsidRDefault="008443F8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LO bunkering</w:t>
      </w:r>
    </w:p>
    <w:p w14:paraId="50BF34E3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525CC2D4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Engine record book</w:t>
      </w:r>
    </w:p>
    <w:p w14:paraId="4BAB1B1A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Sewage system</w:t>
      </w:r>
    </w:p>
    <w:p w14:paraId="7E3B9759" w14:textId="77777777" w:rsidR="007D05EF" w:rsidRPr="003311D0" w:rsidRDefault="007D05EF" w:rsidP="007D05EF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Bilge and sludge system</w:t>
      </w:r>
    </w:p>
    <w:p w14:paraId="4F2A288B" w14:textId="6ECAE2A8" w:rsidR="007D05EF" w:rsidRDefault="007D05EF" w:rsidP="007D05EF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Style w:val="st"/>
          <w:rFonts w:ascii="Book Antiqua" w:eastAsiaTheme="majorEastAsia" w:hAnsi="Book Antiqua"/>
        </w:rPr>
      </w:pPr>
      <w:r w:rsidRPr="003311D0">
        <w:rPr>
          <w:rFonts w:ascii="Book Antiqua" w:hAnsi="Book Antiqua" w:cs="Book Antiqua"/>
          <w:color w:val="000000"/>
        </w:rPr>
        <w:t>Daily sounding</w:t>
      </w:r>
      <w:r w:rsidRPr="00D0664B">
        <w:rPr>
          <w:rStyle w:val="st"/>
          <w:rFonts w:ascii="Book Antiqua" w:eastAsiaTheme="majorEastAsia" w:hAnsi="Book Antiqua"/>
        </w:rPr>
        <w:t>.</w:t>
      </w:r>
    </w:p>
    <w:p w14:paraId="1F66C880" w14:textId="77777777" w:rsidR="007D05EF" w:rsidRDefault="007D05EF" w:rsidP="007D05EF">
      <w:pPr>
        <w:autoSpaceDE w:val="0"/>
        <w:autoSpaceDN w:val="0"/>
        <w:adjustRightInd w:val="0"/>
        <w:rPr>
          <w:rStyle w:val="st"/>
          <w:rFonts w:ascii="Book Antiqua" w:eastAsiaTheme="majorEastAsia" w:hAnsi="Book Antiqua"/>
        </w:rPr>
      </w:pPr>
      <w:r>
        <w:rPr>
          <w:rStyle w:val="st"/>
          <w:rFonts w:ascii="Book Antiqua" w:eastAsiaTheme="majorEastAsia" w:hAnsi="Book Antiqua"/>
        </w:rPr>
        <w:lastRenderedPageBreak/>
        <w:t xml:space="preserve">    </w:t>
      </w:r>
    </w:p>
    <w:p w14:paraId="0466EF38" w14:textId="35184622" w:rsidR="007D05EF" w:rsidRPr="0053591E" w:rsidRDefault="0053591E" w:rsidP="007D05EF">
      <w:pPr>
        <w:autoSpaceDE w:val="0"/>
        <w:autoSpaceDN w:val="0"/>
        <w:adjustRightInd w:val="0"/>
        <w:rPr>
          <w:rStyle w:val="st"/>
          <w:rFonts w:ascii="Book Antiqua" w:eastAsiaTheme="majorEastAsia" w:hAnsi="Book Antiqua"/>
          <w:b/>
          <w:bCs/>
          <w:sz w:val="24"/>
          <w:szCs w:val="24"/>
        </w:rPr>
      </w:pPr>
      <w:r w:rsidRPr="0053591E">
        <w:rPr>
          <w:rStyle w:val="st"/>
          <w:rFonts w:ascii="Book Antiqua" w:eastAsiaTheme="majorEastAsia" w:hAnsi="Book Antiqua"/>
          <w:b/>
          <w:bCs/>
          <w:sz w:val="24"/>
          <w:szCs w:val="24"/>
        </w:rPr>
        <w:t xml:space="preserve"> </w:t>
      </w:r>
      <w:r w:rsidR="007D05EF" w:rsidRPr="0053591E">
        <w:rPr>
          <w:rStyle w:val="st"/>
          <w:rFonts w:ascii="Book Antiqua" w:eastAsiaTheme="majorEastAsia" w:hAnsi="Book Antiqua"/>
          <w:b/>
          <w:bCs/>
          <w:sz w:val="24"/>
          <w:szCs w:val="24"/>
        </w:rPr>
        <w:t>Other:</w:t>
      </w:r>
    </w:p>
    <w:p w14:paraId="63DBADF6" w14:textId="0B124940" w:rsidR="007D05EF" w:rsidRPr="003311D0" w:rsidRDefault="007D05EF" w:rsidP="007D05EF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>
        <w:rPr>
          <w:rStyle w:val="st"/>
          <w:rFonts w:ascii="Book Antiqua" w:eastAsiaTheme="majorEastAsia" w:hAnsi="Book Antiqua"/>
        </w:rPr>
        <w:t xml:space="preserve"> </w:t>
      </w:r>
      <w:r w:rsidRPr="003311D0">
        <w:rPr>
          <w:rFonts w:ascii="Book Antiqua" w:hAnsi="Book Antiqua"/>
        </w:rPr>
        <w:t xml:space="preserve">Dry dock repairs - </w:t>
      </w:r>
      <w:r>
        <w:rPr>
          <w:rFonts w:ascii="Book Antiqua" w:hAnsi="Book Antiqua"/>
        </w:rPr>
        <w:t>6</w:t>
      </w:r>
      <w:r w:rsidRPr="003311D0">
        <w:rPr>
          <w:rFonts w:ascii="Book Antiqua" w:hAnsi="Book Antiqua"/>
        </w:rPr>
        <w:t xml:space="preserve"> weeks in Shipyard, </w:t>
      </w:r>
      <w:r w:rsidR="0098725E">
        <w:rPr>
          <w:rFonts w:ascii="Book Antiqua" w:hAnsi="Book Antiqua"/>
        </w:rPr>
        <w:t xml:space="preserve">Naval Rocha, </w:t>
      </w:r>
      <w:r>
        <w:rPr>
          <w:rFonts w:ascii="Book Antiqua" w:hAnsi="Book Antiqua"/>
        </w:rPr>
        <w:t>Lisbon</w:t>
      </w:r>
    </w:p>
    <w:p w14:paraId="72B8EB4A" w14:textId="7CD3C178" w:rsidR="007D05EF" w:rsidRPr="007D05EF" w:rsidRDefault="007D05EF" w:rsidP="007D05EF">
      <w:pPr>
        <w:autoSpaceDE w:val="0"/>
        <w:autoSpaceDN w:val="0"/>
        <w:adjustRightInd w:val="0"/>
        <w:rPr>
          <w:rStyle w:val="st"/>
          <w:rFonts w:ascii="Book Antiqua" w:eastAsiaTheme="majorEastAsia" w:hAnsi="Book Antiqua"/>
        </w:rPr>
      </w:pPr>
    </w:p>
    <w:p w14:paraId="4F4EC2ED" w14:textId="62E2441C" w:rsidR="00FD46FA" w:rsidRDefault="00FD46FA" w:rsidP="00FD46FA">
      <w:pPr>
        <w:spacing w:before="5" w:line="140" w:lineRule="exact"/>
        <w:rPr>
          <w:rFonts w:ascii="Book Antiqua" w:eastAsia="Book Antiqua" w:hAnsi="Book Antiqua" w:cs="Book Antiqua"/>
          <w:b/>
          <w:sz w:val="24"/>
          <w:szCs w:val="24"/>
        </w:rPr>
      </w:pPr>
    </w:p>
    <w:p w14:paraId="1D5BDB36" w14:textId="67F575D0" w:rsidR="007D05EF" w:rsidRDefault="007D05EF" w:rsidP="00FD46FA">
      <w:pPr>
        <w:spacing w:before="5" w:line="140" w:lineRule="exact"/>
        <w:rPr>
          <w:rFonts w:ascii="Book Antiqua" w:eastAsia="Book Antiqua" w:hAnsi="Book Antiqua" w:cs="Book Antiqua"/>
          <w:b/>
          <w:sz w:val="24"/>
          <w:szCs w:val="24"/>
        </w:rPr>
      </w:pPr>
    </w:p>
    <w:p w14:paraId="2AA90D44" w14:textId="2E7354D8" w:rsidR="007D05EF" w:rsidRDefault="008443F8" w:rsidP="007D05EF">
      <w:pPr>
        <w:tabs>
          <w:tab w:val="left" w:pos="4056"/>
        </w:tabs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21</w:t>
      </w:r>
      <w:r w:rsidR="007D05EF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</w:t>
      </w:r>
      <w:r w:rsidR="007D05EF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.2015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30</w:t>
      </w:r>
      <w:r w:rsidR="007D05EF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="007D05EF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.2015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Tiger Speed</w:t>
      </w:r>
      <w:r w:rsidR="007D05EF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Container Carrier</w:t>
      </w:r>
      <w:r w:rsidR="007D05EF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16</w:t>
      </w:r>
      <w:r w:rsidR="007D05EF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05</w:t>
      </w:r>
      <w:r w:rsidR="007D05EF"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349F4F8C" w14:textId="77777777" w:rsidR="008443F8" w:rsidRDefault="007D05EF" w:rsidP="008443F8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Pr="007D05EF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4EB5AC8A" w14:textId="3A6A276D" w:rsidR="007D05EF" w:rsidRPr="008443F8" w:rsidRDefault="008443F8" w:rsidP="008443F8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Main</w:t>
      </w:r>
      <w:r w:rsidR="007D05EF" w:rsidRPr="008443F8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activities and responsibilities</w:t>
      </w:r>
    </w:p>
    <w:p w14:paraId="09811EE7" w14:textId="398B26FC" w:rsidR="008443F8" w:rsidRDefault="008443F8" w:rsidP="007D05EF">
      <w:pPr>
        <w:spacing w:before="5" w:line="140" w:lineRule="exact"/>
        <w:rPr>
          <w:rFonts w:ascii="Book Antiqua" w:hAnsi="Book Antiqua" w:cs="Book Antiqua"/>
          <w:b/>
          <w:bCs/>
          <w:color w:val="000000"/>
          <w:sz w:val="24"/>
          <w:szCs w:val="24"/>
        </w:rPr>
      </w:pPr>
    </w:p>
    <w:p w14:paraId="5A67C6ED" w14:textId="2BB15228" w:rsidR="008443F8" w:rsidRPr="00032834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5A47651C" w14:textId="77777777" w:rsidR="008443F8" w:rsidRPr="00032834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Auxiliary engines</w:t>
      </w:r>
    </w:p>
    <w:p w14:paraId="7FFEDC67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6F5A5792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separator</w:t>
      </w:r>
    </w:p>
    <w:p w14:paraId="2D346991" w14:textId="19E3123D" w:rsidR="008443F8" w:rsidRP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separator</w:t>
      </w:r>
    </w:p>
    <w:p w14:paraId="4EC29C98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1FA50CEA" w14:textId="76087F4C" w:rsidR="008443F8" w:rsidRP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19ED2309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3965C253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bunkering</w:t>
      </w:r>
    </w:p>
    <w:p w14:paraId="0FDCAA85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bunkering</w:t>
      </w:r>
    </w:p>
    <w:p w14:paraId="1F8664EB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LO bunkering</w:t>
      </w:r>
    </w:p>
    <w:p w14:paraId="01DA527B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2F9AFA9F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Engine record book</w:t>
      </w:r>
    </w:p>
    <w:p w14:paraId="678D799B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Sewage system</w:t>
      </w:r>
    </w:p>
    <w:p w14:paraId="397F29F8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Bilge and sludge system</w:t>
      </w:r>
    </w:p>
    <w:p w14:paraId="5E79CFD5" w14:textId="77777777" w:rsidR="008443F8" w:rsidRDefault="008443F8" w:rsidP="008443F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Style w:val="st"/>
          <w:rFonts w:ascii="Book Antiqua" w:eastAsiaTheme="majorEastAsia" w:hAnsi="Book Antiqua"/>
        </w:rPr>
      </w:pPr>
      <w:r w:rsidRPr="003311D0">
        <w:rPr>
          <w:rFonts w:ascii="Book Antiqua" w:hAnsi="Book Antiqua" w:cs="Book Antiqua"/>
          <w:color w:val="000000"/>
        </w:rPr>
        <w:t>Daily sounding</w:t>
      </w:r>
      <w:r w:rsidRPr="00D0664B">
        <w:rPr>
          <w:rStyle w:val="st"/>
          <w:rFonts w:ascii="Book Antiqua" w:eastAsiaTheme="majorEastAsia" w:hAnsi="Book Antiqua"/>
        </w:rPr>
        <w:t>.</w:t>
      </w:r>
    </w:p>
    <w:p w14:paraId="2A636BB0" w14:textId="778B6941" w:rsidR="008443F8" w:rsidRDefault="008443F8" w:rsidP="008443F8">
      <w:pPr>
        <w:tabs>
          <w:tab w:val="left" w:pos="720"/>
        </w:tabs>
        <w:spacing w:before="5" w:line="140" w:lineRule="exact"/>
        <w:rPr>
          <w:sz w:val="14"/>
          <w:szCs w:val="14"/>
        </w:rPr>
      </w:pPr>
    </w:p>
    <w:p w14:paraId="3A51E870" w14:textId="734ED40C" w:rsidR="008443F8" w:rsidRDefault="008443F8" w:rsidP="008443F8">
      <w:pPr>
        <w:tabs>
          <w:tab w:val="left" w:pos="720"/>
        </w:tabs>
        <w:spacing w:before="5" w:line="140" w:lineRule="exact"/>
        <w:rPr>
          <w:sz w:val="14"/>
          <w:szCs w:val="14"/>
        </w:rPr>
      </w:pPr>
    </w:p>
    <w:p w14:paraId="3229B584" w14:textId="77777777" w:rsidR="008443F8" w:rsidRDefault="008443F8" w:rsidP="008443F8">
      <w:pPr>
        <w:tabs>
          <w:tab w:val="left" w:pos="720"/>
        </w:tabs>
        <w:spacing w:before="5" w:line="140" w:lineRule="exact"/>
        <w:rPr>
          <w:sz w:val="14"/>
          <w:szCs w:val="14"/>
        </w:rPr>
      </w:pPr>
    </w:p>
    <w:p w14:paraId="4F587B0E" w14:textId="3FB37461" w:rsidR="008443F8" w:rsidRDefault="008443F8" w:rsidP="008443F8">
      <w:pPr>
        <w:tabs>
          <w:tab w:val="left" w:pos="4056"/>
        </w:tabs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bookmarkStart w:id="0" w:name="_Hlk23361214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11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24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.2015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CMA CGM Montreal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Container Carrier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32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284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1075A2D4" w14:textId="77777777" w:rsidR="008443F8" w:rsidRDefault="008443F8" w:rsidP="008443F8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Pr="007D05EF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0BF45139" w14:textId="77777777" w:rsidR="008443F8" w:rsidRPr="008443F8" w:rsidRDefault="008443F8" w:rsidP="008443F8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Main</w:t>
      </w:r>
      <w:r w:rsidRPr="008443F8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activities and responsibilities</w:t>
      </w:r>
    </w:p>
    <w:p w14:paraId="36DC9FA5" w14:textId="77777777" w:rsidR="008443F8" w:rsidRDefault="008443F8" w:rsidP="008443F8">
      <w:pPr>
        <w:spacing w:before="5" w:line="140" w:lineRule="exact"/>
        <w:rPr>
          <w:rFonts w:ascii="Book Antiqua" w:hAnsi="Book Antiqua" w:cs="Book Antiqua"/>
          <w:b/>
          <w:bCs/>
          <w:color w:val="000000"/>
          <w:sz w:val="24"/>
          <w:szCs w:val="24"/>
        </w:rPr>
      </w:pPr>
    </w:p>
    <w:p w14:paraId="48E54FA9" w14:textId="77777777" w:rsidR="008443F8" w:rsidRPr="00032834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202DF49E" w14:textId="77777777" w:rsidR="008443F8" w:rsidRPr="00032834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Auxiliary engines</w:t>
      </w:r>
    </w:p>
    <w:p w14:paraId="1E0E0C4B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1BFA6A3F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separator</w:t>
      </w:r>
    </w:p>
    <w:p w14:paraId="70CAB3EC" w14:textId="77777777" w:rsidR="008443F8" w:rsidRP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separator</w:t>
      </w:r>
    </w:p>
    <w:p w14:paraId="2B65580D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69EFB32D" w14:textId="77777777" w:rsidR="008443F8" w:rsidRP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2BB9B7FD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0ED43B4E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bunkering</w:t>
      </w:r>
    </w:p>
    <w:p w14:paraId="7EF3E35E" w14:textId="77777777" w:rsidR="008443F8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bunkering</w:t>
      </w:r>
    </w:p>
    <w:p w14:paraId="6D668AA7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LO bunkering</w:t>
      </w:r>
    </w:p>
    <w:p w14:paraId="11E20C1A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27F6F66C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Engine record book</w:t>
      </w:r>
    </w:p>
    <w:p w14:paraId="485850D2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Sewage system</w:t>
      </w:r>
    </w:p>
    <w:p w14:paraId="7F215BFB" w14:textId="77777777" w:rsidR="008443F8" w:rsidRPr="003311D0" w:rsidRDefault="008443F8" w:rsidP="008443F8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Bilge and sludge system</w:t>
      </w:r>
    </w:p>
    <w:p w14:paraId="3DD2A844" w14:textId="77777777" w:rsidR="008443F8" w:rsidRDefault="008443F8" w:rsidP="008443F8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Style w:val="st"/>
          <w:rFonts w:ascii="Book Antiqua" w:eastAsiaTheme="majorEastAsia" w:hAnsi="Book Antiqua"/>
        </w:rPr>
      </w:pPr>
      <w:r w:rsidRPr="003311D0">
        <w:rPr>
          <w:rFonts w:ascii="Book Antiqua" w:hAnsi="Book Antiqua" w:cs="Book Antiqua"/>
          <w:color w:val="000000"/>
        </w:rPr>
        <w:t>Daily sounding</w:t>
      </w:r>
      <w:r w:rsidRPr="00D0664B">
        <w:rPr>
          <w:rStyle w:val="st"/>
          <w:rFonts w:ascii="Book Antiqua" w:eastAsiaTheme="majorEastAsia" w:hAnsi="Book Antiqua"/>
        </w:rPr>
        <w:t>.</w:t>
      </w:r>
    </w:p>
    <w:p w14:paraId="7BB7A597" w14:textId="77777777" w:rsidR="008443F8" w:rsidRDefault="008443F8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10AF2268" w14:textId="29C7B10C" w:rsidR="0053591E" w:rsidRDefault="0053591E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6CDFD4DA" w14:textId="61F59193" w:rsidR="0053591E" w:rsidRDefault="0053591E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0BDDD15A" w14:textId="732075A1" w:rsidR="0053591E" w:rsidRDefault="0053591E" w:rsidP="0053591E">
      <w:pPr>
        <w:tabs>
          <w:tab w:val="left" w:pos="4056"/>
        </w:tabs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21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20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National Geographic Orion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Passenger Ship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3984 </w:t>
      </w:r>
      <w:r w:rsidRPr="00D0664B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GRT</w:t>
      </w:r>
    </w:p>
    <w:p w14:paraId="57B511C8" w14:textId="77777777" w:rsidR="0053591E" w:rsidRDefault="0053591E" w:rsidP="0053591E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Pr="007D05EF">
        <w:rPr>
          <w:rFonts w:ascii="Book Antiqua" w:hAnsi="Book Antiqua" w:cs="Book Antiqua"/>
          <w:b/>
          <w:bCs/>
          <w:color w:val="000000"/>
          <w:sz w:val="24"/>
          <w:szCs w:val="24"/>
          <w:vertAlign w:val="superscript"/>
        </w:rPr>
        <w:t>rd</w:t>
      </w:r>
      <w:r w:rsidRPr="003311D0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Engineer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</w:p>
    <w:p w14:paraId="58780650" w14:textId="77777777" w:rsidR="0053591E" w:rsidRPr="008443F8" w:rsidRDefault="0053591E" w:rsidP="0053591E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>Main</w:t>
      </w:r>
      <w:r w:rsidRPr="008443F8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activities and responsibilities</w:t>
      </w:r>
    </w:p>
    <w:p w14:paraId="0F97110B" w14:textId="77777777" w:rsidR="0053591E" w:rsidRDefault="0053591E" w:rsidP="0053591E">
      <w:pPr>
        <w:spacing w:before="5" w:line="140" w:lineRule="exact"/>
        <w:rPr>
          <w:rFonts w:ascii="Book Antiqua" w:hAnsi="Book Antiqua" w:cs="Book Antiqua"/>
          <w:b/>
          <w:bCs/>
          <w:color w:val="000000"/>
          <w:sz w:val="24"/>
          <w:szCs w:val="24"/>
        </w:rPr>
      </w:pPr>
    </w:p>
    <w:p w14:paraId="31758EA4" w14:textId="77777777" w:rsidR="0053591E" w:rsidRPr="00032834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05EDF389" w14:textId="77777777" w:rsidR="0053591E" w:rsidRPr="00032834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Auxiliary engines</w:t>
      </w:r>
    </w:p>
    <w:p w14:paraId="14A48CF7" w14:textId="77777777" w:rsidR="0053591E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007D79B5" w14:textId="77777777" w:rsidR="0053591E" w:rsidRPr="008443F8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separator</w:t>
      </w:r>
    </w:p>
    <w:p w14:paraId="68B2CBD3" w14:textId="77777777" w:rsidR="0053591E" w:rsidRPr="003311D0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2E424AE6" w14:textId="77777777" w:rsidR="0053591E" w:rsidRPr="008443F8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4040386A" w14:textId="2253B121" w:rsidR="0053591E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lastRenderedPageBreak/>
        <w:t>Pumps</w:t>
      </w:r>
    </w:p>
    <w:p w14:paraId="7FBF07F7" w14:textId="4890E0A4" w:rsidR="0053591E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Reverse osmosis</w:t>
      </w:r>
    </w:p>
    <w:p w14:paraId="7906DB80" w14:textId="071E0CA3" w:rsidR="0053591E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Fresh water system </w:t>
      </w:r>
    </w:p>
    <w:p w14:paraId="26D77A72" w14:textId="2C621E3D" w:rsidR="0053591E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Life boat</w:t>
      </w:r>
    </w:p>
    <w:p w14:paraId="5BF72ED9" w14:textId="77777777" w:rsidR="0053591E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bunkering</w:t>
      </w:r>
    </w:p>
    <w:p w14:paraId="34CD2229" w14:textId="77777777" w:rsidR="0053591E" w:rsidRPr="003311D0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LO bunkering</w:t>
      </w:r>
    </w:p>
    <w:p w14:paraId="3CA444E1" w14:textId="5093C276" w:rsidR="0053591E" w:rsidRPr="003311D0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</w:t>
      </w:r>
      <w:r w:rsidRPr="003311D0">
        <w:rPr>
          <w:rFonts w:ascii="Book Antiqua" w:hAnsi="Book Antiqua" w:cs="Book Antiqua"/>
          <w:color w:val="000000"/>
        </w:rPr>
        <w:t>iesel transfer</w:t>
      </w:r>
    </w:p>
    <w:p w14:paraId="04F3383E" w14:textId="77777777" w:rsidR="0053591E" w:rsidRPr="003311D0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Engine record book</w:t>
      </w:r>
    </w:p>
    <w:p w14:paraId="01C16776" w14:textId="77777777" w:rsidR="0053591E" w:rsidRPr="003311D0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Sewage system</w:t>
      </w:r>
    </w:p>
    <w:p w14:paraId="73AAD189" w14:textId="77777777" w:rsidR="0053591E" w:rsidRPr="003311D0" w:rsidRDefault="0053591E" w:rsidP="0053591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Bilge and sludge system</w:t>
      </w:r>
    </w:p>
    <w:p w14:paraId="7B357366" w14:textId="4F981BE2" w:rsidR="0053591E" w:rsidRDefault="0053591E" w:rsidP="0053591E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Style w:val="st"/>
          <w:rFonts w:ascii="Book Antiqua" w:eastAsiaTheme="majorEastAsia" w:hAnsi="Book Antiqua"/>
        </w:rPr>
      </w:pPr>
      <w:r w:rsidRPr="003311D0">
        <w:rPr>
          <w:rFonts w:ascii="Book Antiqua" w:hAnsi="Book Antiqua" w:cs="Book Antiqua"/>
          <w:color w:val="000000"/>
        </w:rPr>
        <w:t>Daily sounding</w:t>
      </w:r>
      <w:r w:rsidRPr="00D0664B">
        <w:rPr>
          <w:rStyle w:val="st"/>
          <w:rFonts w:ascii="Book Antiqua" w:eastAsiaTheme="majorEastAsia" w:hAnsi="Book Antiqua"/>
        </w:rPr>
        <w:t>.</w:t>
      </w:r>
    </w:p>
    <w:p w14:paraId="14B6AAB1" w14:textId="77777777" w:rsidR="0053591E" w:rsidRDefault="0053591E" w:rsidP="0053591E">
      <w:pPr>
        <w:autoSpaceDE w:val="0"/>
        <w:autoSpaceDN w:val="0"/>
        <w:adjustRightInd w:val="0"/>
        <w:rPr>
          <w:rStyle w:val="st"/>
          <w:rFonts w:ascii="Book Antiqua" w:eastAsiaTheme="majorEastAsia" w:hAnsi="Book Antiqua"/>
          <w:b/>
          <w:bCs/>
        </w:rPr>
      </w:pPr>
      <w:r w:rsidRPr="0053591E">
        <w:rPr>
          <w:rStyle w:val="st"/>
          <w:rFonts w:ascii="Book Antiqua" w:eastAsiaTheme="majorEastAsia" w:hAnsi="Book Antiqua"/>
          <w:b/>
          <w:bCs/>
        </w:rPr>
        <w:t xml:space="preserve">    </w:t>
      </w:r>
    </w:p>
    <w:p w14:paraId="14C7D7D5" w14:textId="3F2FBA14" w:rsidR="0053591E" w:rsidRPr="0053591E" w:rsidRDefault="0053591E" w:rsidP="0053591E">
      <w:pPr>
        <w:autoSpaceDE w:val="0"/>
        <w:autoSpaceDN w:val="0"/>
        <w:adjustRightInd w:val="0"/>
        <w:rPr>
          <w:rStyle w:val="st"/>
          <w:rFonts w:ascii="Book Antiqua" w:eastAsiaTheme="majorEastAsia" w:hAnsi="Book Antiqua"/>
          <w:b/>
          <w:bCs/>
          <w:sz w:val="24"/>
          <w:szCs w:val="24"/>
        </w:rPr>
      </w:pPr>
      <w:r>
        <w:rPr>
          <w:rStyle w:val="st"/>
          <w:rFonts w:ascii="Book Antiqua" w:eastAsiaTheme="majorEastAsia" w:hAnsi="Book Antiqua"/>
          <w:b/>
          <w:bCs/>
        </w:rPr>
        <w:t xml:space="preserve">  </w:t>
      </w:r>
      <w:r w:rsidRPr="0053591E">
        <w:rPr>
          <w:rStyle w:val="st"/>
          <w:rFonts w:ascii="Book Antiqua" w:eastAsiaTheme="majorEastAsia" w:hAnsi="Book Antiqua"/>
          <w:b/>
          <w:bCs/>
          <w:sz w:val="24"/>
          <w:szCs w:val="24"/>
        </w:rPr>
        <w:t>Other:</w:t>
      </w:r>
    </w:p>
    <w:p w14:paraId="4F5AD061" w14:textId="3FC7326E" w:rsidR="0053591E" w:rsidRPr="003311D0" w:rsidRDefault="0053591E" w:rsidP="0053591E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/>
        </w:rPr>
        <w:t xml:space="preserve">Dry dock repairs </w:t>
      </w:r>
      <w:r>
        <w:rPr>
          <w:rFonts w:ascii="Book Antiqua" w:hAnsi="Book Antiqua"/>
        </w:rPr>
        <w:t>–</w:t>
      </w:r>
      <w:r w:rsidRPr="003311D0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18 days</w:t>
      </w:r>
      <w:r w:rsidRPr="003311D0">
        <w:rPr>
          <w:rFonts w:ascii="Book Antiqua" w:hAnsi="Book Antiqua"/>
        </w:rPr>
        <w:t xml:space="preserve"> in Shipyard, </w:t>
      </w:r>
      <w:r>
        <w:rPr>
          <w:rFonts w:ascii="Book Antiqua" w:hAnsi="Book Antiqua"/>
        </w:rPr>
        <w:t>Singapore</w:t>
      </w:r>
    </w:p>
    <w:p w14:paraId="24DEA146" w14:textId="25026723" w:rsidR="0053591E" w:rsidRDefault="0053591E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683B6355" w14:textId="77777777" w:rsidR="0053591E" w:rsidRDefault="0053591E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1DF07E41" w14:textId="77777777" w:rsidR="0053591E" w:rsidRDefault="0053591E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3D00BD3A" w14:textId="0321EC0B" w:rsidR="0053591E" w:rsidRPr="003311D0" w:rsidRDefault="0030712D" w:rsidP="0053591E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15</w:t>
      </w:r>
      <w:r w:rsidR="0053591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="0053591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</w:t>
      </w:r>
      <w:r w:rsidR="0053591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11</w:t>
      </w:r>
      <w:r w:rsidR="0053591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5</w:t>
      </w:r>
      <w:r w:rsidR="0053591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="0053591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Astor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Passenger Ship -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70</w:t>
      </w:r>
      <w:r w:rsidR="0053591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</w:t>
      </w:r>
      <w:r w:rsidR="0053591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606821DA" w14:textId="77777777" w:rsidR="0053591E" w:rsidRDefault="0053591E" w:rsidP="0053591E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Rank: 3</w:t>
      </w:r>
      <w:r w:rsidRPr="00317DF1">
        <w:rPr>
          <w:rFonts w:ascii="Book Antiqua" w:hAnsi="Book Antiqua" w:cs="Book Antiqua"/>
          <w:color w:val="000000"/>
          <w:sz w:val="24"/>
          <w:szCs w:val="24"/>
          <w:vertAlign w:val="superscript"/>
        </w:rPr>
        <w:t>rd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</w:p>
    <w:p w14:paraId="15E7827D" w14:textId="77777777" w:rsidR="0053591E" w:rsidRDefault="0053591E" w:rsidP="0053591E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6D85A42A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Watchkeeping</w:t>
      </w:r>
    </w:p>
    <w:p w14:paraId="3AF7C649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Aux. engines</w:t>
      </w:r>
    </w:p>
    <w:p w14:paraId="4E7EAF11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Emergency generator</w:t>
      </w:r>
    </w:p>
    <w:p w14:paraId="6D0F0321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DO separators</w:t>
      </w:r>
    </w:p>
    <w:p w14:paraId="73F7EEAA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Boiler</w:t>
      </w:r>
      <w:r>
        <w:rPr>
          <w:rFonts w:ascii="Book Antiqua" w:hAnsi="Book Antiqua" w:cs="Book Antiqua"/>
          <w:color w:val="000000"/>
        </w:rPr>
        <w:t>s</w:t>
      </w:r>
    </w:p>
    <w:p w14:paraId="098BDC55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system</w:t>
      </w:r>
    </w:p>
    <w:p w14:paraId="559063FF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generator</w:t>
      </w:r>
    </w:p>
    <w:p w14:paraId="1F59138B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Sewage system</w:t>
      </w:r>
    </w:p>
    <w:p w14:paraId="374F702C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Air compressors</w:t>
      </w:r>
    </w:p>
    <w:p w14:paraId="7D8F160E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Bilge &amp; sludge system</w:t>
      </w:r>
    </w:p>
    <w:p w14:paraId="754E21A0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Oil &amp; chemicals inventory</w:t>
      </w:r>
    </w:p>
    <w:p w14:paraId="516CF1C8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Noon report</w:t>
      </w:r>
    </w:p>
    <w:p w14:paraId="5B846CD5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Pumps</w:t>
      </w:r>
    </w:p>
    <w:p w14:paraId="025005CB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Diesel transfer</w:t>
      </w:r>
    </w:p>
    <w:p w14:paraId="52FAEB20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OWS</w:t>
      </w:r>
    </w:p>
    <w:p w14:paraId="7F1B152C" w14:textId="77777777" w:rsidR="0053591E" w:rsidRPr="00E56E28" w:rsidRDefault="0053591E" w:rsidP="0053591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Daily sounding</w:t>
      </w:r>
    </w:p>
    <w:p w14:paraId="5B17D985" w14:textId="7CF07622" w:rsidR="0053591E" w:rsidRPr="0098725E" w:rsidRDefault="00B13787" w:rsidP="0098725E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  </w:t>
      </w:r>
      <w:r w:rsidR="0098725E" w:rsidRPr="0098725E">
        <w:rPr>
          <w:rFonts w:ascii="Book Antiqua" w:hAnsi="Book Antiqua"/>
          <w:b/>
          <w:bCs/>
          <w:sz w:val="24"/>
          <w:szCs w:val="24"/>
        </w:rPr>
        <w:t>Other:</w:t>
      </w:r>
    </w:p>
    <w:p w14:paraId="61F9A95A" w14:textId="643D37F3" w:rsidR="0098725E" w:rsidRDefault="0098725E" w:rsidP="0098725E">
      <w:pPr>
        <w:pStyle w:val="ListParagraph"/>
        <w:rPr>
          <w:rFonts w:ascii="Book Antiqua" w:hAnsi="Book Antiqua"/>
          <w:sz w:val="24"/>
          <w:szCs w:val="24"/>
        </w:rPr>
      </w:pPr>
      <w:r w:rsidRPr="003311D0">
        <w:rPr>
          <w:rFonts w:ascii="Book Antiqua" w:hAnsi="Book Antiqua"/>
        </w:rPr>
        <w:t xml:space="preserve">Dry dock repairs </w:t>
      </w:r>
      <w:r>
        <w:rPr>
          <w:rFonts w:ascii="Book Antiqua" w:hAnsi="Book Antiqua"/>
        </w:rPr>
        <w:t>–</w:t>
      </w:r>
      <w:r w:rsidRPr="003311D0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2 weeks</w:t>
      </w:r>
      <w:r w:rsidRPr="003311D0">
        <w:rPr>
          <w:rFonts w:ascii="Book Antiqua" w:hAnsi="Book Antiqua"/>
        </w:rPr>
        <w:t xml:space="preserve"> in Shipyard</w:t>
      </w:r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Elefsinia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Grecee</w:t>
      </w:r>
      <w:proofErr w:type="spellEnd"/>
    </w:p>
    <w:p w14:paraId="37856BCA" w14:textId="1484EF2A" w:rsidR="0098725E" w:rsidRDefault="0098725E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562E189A" w14:textId="0273C3D3" w:rsidR="0098725E" w:rsidRPr="003311D0" w:rsidRDefault="0098725E" w:rsidP="0098725E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05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09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08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12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City </w:t>
      </w:r>
      <w:proofErr w:type="gramStart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Of</w:t>
      </w:r>
      <w:proofErr w:type="gramEnd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Antwerp – </w:t>
      </w:r>
      <w:r w:rsidR="00A550B2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Car Carrier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- </w:t>
      </w:r>
      <w:r w:rsidR="00A550B2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41353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4172C1F5" w14:textId="77777777" w:rsidR="0098725E" w:rsidRDefault="0098725E" w:rsidP="0098725E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Rank: 3</w:t>
      </w:r>
      <w:r w:rsidRPr="00317DF1">
        <w:rPr>
          <w:rFonts w:ascii="Book Antiqua" w:hAnsi="Book Antiqua" w:cs="Book Antiqua"/>
          <w:color w:val="000000"/>
          <w:sz w:val="24"/>
          <w:szCs w:val="24"/>
          <w:vertAlign w:val="superscript"/>
        </w:rPr>
        <w:t>rd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</w:p>
    <w:p w14:paraId="6A87B110" w14:textId="77777777" w:rsidR="0098725E" w:rsidRDefault="0098725E" w:rsidP="0098725E">
      <w:pPr>
        <w:rPr>
          <w:rFonts w:ascii="Book Antiqua" w:hAnsi="Book Antiqua" w:cs="Book Antiqua"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Main activities and responsibilities:</w:t>
      </w:r>
    </w:p>
    <w:p w14:paraId="72A0A394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Watchkeeping</w:t>
      </w:r>
    </w:p>
    <w:p w14:paraId="17B04CC5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Aux. engines</w:t>
      </w:r>
    </w:p>
    <w:p w14:paraId="617DD989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Emergency generator</w:t>
      </w:r>
    </w:p>
    <w:p w14:paraId="340F50E9" w14:textId="59687B23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DO</w:t>
      </w:r>
      <w:r w:rsidR="00A550B2">
        <w:rPr>
          <w:rFonts w:ascii="Book Antiqua" w:hAnsi="Book Antiqua" w:cs="Book Antiqua"/>
          <w:color w:val="000000"/>
        </w:rPr>
        <w:t xml:space="preserve"> &amp; LO</w:t>
      </w:r>
      <w:r w:rsidRPr="00E56E28">
        <w:rPr>
          <w:rFonts w:ascii="Book Antiqua" w:hAnsi="Book Antiqua" w:cs="Book Antiqua"/>
          <w:color w:val="000000"/>
        </w:rPr>
        <w:t xml:space="preserve"> separators</w:t>
      </w:r>
    </w:p>
    <w:p w14:paraId="4A9FC2F3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Boiler</w:t>
      </w:r>
      <w:r>
        <w:rPr>
          <w:rFonts w:ascii="Book Antiqua" w:hAnsi="Book Antiqua" w:cs="Book Antiqua"/>
          <w:color w:val="000000"/>
        </w:rPr>
        <w:t>s</w:t>
      </w:r>
    </w:p>
    <w:p w14:paraId="6E06C8FA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system</w:t>
      </w:r>
    </w:p>
    <w:p w14:paraId="155923D2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generator</w:t>
      </w:r>
    </w:p>
    <w:p w14:paraId="17BFF2A7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Sewage system</w:t>
      </w:r>
    </w:p>
    <w:p w14:paraId="39CCAF75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Air compressors</w:t>
      </w:r>
    </w:p>
    <w:p w14:paraId="7C73FD95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Bilge &amp; sludge system</w:t>
      </w:r>
    </w:p>
    <w:p w14:paraId="08D4346B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Oil &amp; chemicals inventory</w:t>
      </w:r>
    </w:p>
    <w:p w14:paraId="4FEBA6F1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Noon report</w:t>
      </w:r>
    </w:p>
    <w:p w14:paraId="1E703CA0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Pumps</w:t>
      </w:r>
    </w:p>
    <w:p w14:paraId="52D28E21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Diesel transfer</w:t>
      </w:r>
    </w:p>
    <w:p w14:paraId="72A3772E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OWS</w:t>
      </w:r>
    </w:p>
    <w:p w14:paraId="04200ED5" w14:textId="77777777" w:rsidR="0098725E" w:rsidRPr="00E56E28" w:rsidRDefault="0098725E" w:rsidP="0098725E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Daily sounding</w:t>
      </w:r>
    </w:p>
    <w:p w14:paraId="4AD7DC5F" w14:textId="77777777" w:rsidR="0098725E" w:rsidRDefault="0098725E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3BF11AB0" w14:textId="77777777" w:rsidR="00A550B2" w:rsidRDefault="00A550B2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41994061" w14:textId="77777777" w:rsidR="00A550B2" w:rsidRDefault="00A550B2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2A385BD7" w14:textId="48CF791B" w:rsidR="00A550B2" w:rsidRPr="003311D0" w:rsidRDefault="00A550B2" w:rsidP="00A550B2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12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09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European Voyager – RO-RO Pax – 9089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4F2819D3" w14:textId="77777777" w:rsidR="00A550B2" w:rsidRDefault="00A550B2" w:rsidP="00A550B2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Rank: 3</w:t>
      </w:r>
      <w:r w:rsidRPr="00317DF1">
        <w:rPr>
          <w:rFonts w:ascii="Book Antiqua" w:hAnsi="Book Antiqua" w:cs="Book Antiqua"/>
          <w:color w:val="000000"/>
          <w:sz w:val="24"/>
          <w:szCs w:val="24"/>
          <w:vertAlign w:val="superscript"/>
        </w:rPr>
        <w:t>rd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</w:p>
    <w:p w14:paraId="695C528A" w14:textId="7E815848" w:rsidR="00A550B2" w:rsidRDefault="00A550B2" w:rsidP="00A550B2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Main activities and </w:t>
      </w:r>
      <w:proofErr w:type="gramStart"/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responsibilities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:</w:t>
      </w:r>
      <w:proofErr w:type="gramEnd"/>
    </w:p>
    <w:p w14:paraId="22443178" w14:textId="77777777" w:rsidR="00A550B2" w:rsidRDefault="00A550B2" w:rsidP="00A550B2">
      <w:pPr>
        <w:pStyle w:val="ListParagraph"/>
        <w:ind w:left="1080"/>
        <w:rPr>
          <w:rFonts w:ascii="Book Antiqua" w:hAnsi="Book Antiqua" w:cs="Book Antiqua"/>
          <w:color w:val="000000"/>
        </w:rPr>
      </w:pPr>
    </w:p>
    <w:p w14:paraId="7285B687" w14:textId="2409AD25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Watchkeeping</w:t>
      </w:r>
    </w:p>
    <w:p w14:paraId="0EB85E58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Aux. engines</w:t>
      </w:r>
    </w:p>
    <w:p w14:paraId="52080ED7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Emergency generator</w:t>
      </w:r>
    </w:p>
    <w:p w14:paraId="1A2E22C7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DO separators</w:t>
      </w:r>
    </w:p>
    <w:p w14:paraId="76F8E982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Boiler</w:t>
      </w:r>
      <w:r>
        <w:rPr>
          <w:rFonts w:ascii="Book Antiqua" w:hAnsi="Book Antiqua" w:cs="Book Antiqua"/>
          <w:color w:val="000000"/>
        </w:rPr>
        <w:t>s</w:t>
      </w:r>
    </w:p>
    <w:p w14:paraId="4623096D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system</w:t>
      </w:r>
    </w:p>
    <w:p w14:paraId="492D7556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Fresh water generator</w:t>
      </w:r>
    </w:p>
    <w:p w14:paraId="6FFB3CCE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Sewage system</w:t>
      </w:r>
    </w:p>
    <w:p w14:paraId="14589F81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Air compressors</w:t>
      </w:r>
    </w:p>
    <w:p w14:paraId="26EBC44C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Bilge &amp; sludge system</w:t>
      </w:r>
    </w:p>
    <w:p w14:paraId="3DD6666F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Oil &amp; chemicals inventory</w:t>
      </w:r>
    </w:p>
    <w:p w14:paraId="65248D75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Noon report</w:t>
      </w:r>
    </w:p>
    <w:p w14:paraId="4653B93D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Pumps</w:t>
      </w:r>
    </w:p>
    <w:p w14:paraId="14F63D0B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HFO &amp; Diesel transfer</w:t>
      </w:r>
    </w:p>
    <w:p w14:paraId="45908758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OWS</w:t>
      </w:r>
    </w:p>
    <w:p w14:paraId="54A50539" w14:textId="77777777" w:rsidR="00A550B2" w:rsidRPr="00E56E28" w:rsidRDefault="00A550B2" w:rsidP="00A550B2">
      <w:pPr>
        <w:pStyle w:val="ListParagraph"/>
        <w:numPr>
          <w:ilvl w:val="0"/>
          <w:numId w:val="21"/>
        </w:numPr>
        <w:rPr>
          <w:rFonts w:ascii="Book Antiqua" w:hAnsi="Book Antiqua" w:cs="Book Antiqua"/>
          <w:color w:val="000000"/>
        </w:rPr>
      </w:pPr>
      <w:r w:rsidRPr="00E56E28">
        <w:rPr>
          <w:rFonts w:ascii="Book Antiqua" w:hAnsi="Book Antiqua" w:cs="Book Antiqua"/>
          <w:color w:val="000000"/>
        </w:rPr>
        <w:t>Daily sounding</w:t>
      </w:r>
    </w:p>
    <w:p w14:paraId="4324AF7A" w14:textId="716CB5C2" w:rsidR="00A550B2" w:rsidRPr="00A550B2" w:rsidRDefault="00A550B2" w:rsidP="00A550B2">
      <w:pPr>
        <w:rPr>
          <w:rFonts w:ascii="Book Antiqua" w:hAnsi="Book Antiqua"/>
          <w:sz w:val="24"/>
          <w:szCs w:val="24"/>
        </w:rPr>
      </w:pPr>
    </w:p>
    <w:p w14:paraId="2DA9AD57" w14:textId="77777777" w:rsidR="00453A6A" w:rsidRDefault="00453A6A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785AEA6F" w14:textId="77777777" w:rsidR="00453A6A" w:rsidRDefault="00453A6A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6475D3B5" w14:textId="091E79B9" w:rsidR="00453A6A" w:rsidRPr="003311D0" w:rsidRDefault="00453A6A" w:rsidP="00453A6A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01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10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16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03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proofErr w:type="spellStart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Grandiosa</w:t>
      </w:r>
      <w:proofErr w:type="spellEnd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Bulk Carrier – 33920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1747B07B" w14:textId="77777777" w:rsidR="00453A6A" w:rsidRDefault="00453A6A" w:rsidP="00453A6A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Rank: 3</w:t>
      </w:r>
      <w:r w:rsidRPr="00317DF1">
        <w:rPr>
          <w:rFonts w:ascii="Book Antiqua" w:hAnsi="Book Antiqua" w:cs="Book Antiqua"/>
          <w:color w:val="000000"/>
          <w:sz w:val="24"/>
          <w:szCs w:val="24"/>
          <w:vertAlign w:val="superscript"/>
        </w:rPr>
        <w:t>rd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</w:p>
    <w:p w14:paraId="344A1D79" w14:textId="77777777" w:rsidR="00453A6A" w:rsidRDefault="00453A6A" w:rsidP="00453A6A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Main activities and </w:t>
      </w:r>
      <w:proofErr w:type="gramStart"/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responsibilities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:</w:t>
      </w:r>
      <w:proofErr w:type="gramEnd"/>
    </w:p>
    <w:p w14:paraId="00DD663F" w14:textId="77777777" w:rsidR="00453A6A" w:rsidRDefault="00453A6A" w:rsidP="00453A6A">
      <w:pPr>
        <w:pStyle w:val="ListParagraph"/>
        <w:ind w:left="1080"/>
        <w:rPr>
          <w:rFonts w:ascii="Book Antiqua" w:hAnsi="Book Antiqua" w:cs="Book Antiqua"/>
          <w:color w:val="000000"/>
        </w:rPr>
      </w:pPr>
    </w:p>
    <w:p w14:paraId="0A5DA849" w14:textId="181F3914" w:rsidR="00453A6A" w:rsidRPr="00032834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Watchkeeping</w:t>
      </w:r>
    </w:p>
    <w:p w14:paraId="460DA22E" w14:textId="77777777" w:rsidR="00453A6A" w:rsidRPr="00032834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Auxiliary engines</w:t>
      </w:r>
    </w:p>
    <w:p w14:paraId="14139841" w14:textId="77777777" w:rsidR="00453A6A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Emergency generator</w:t>
      </w:r>
    </w:p>
    <w:p w14:paraId="4EC4AB69" w14:textId="77777777" w:rsidR="00453A6A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separator</w:t>
      </w:r>
    </w:p>
    <w:p w14:paraId="69F0C504" w14:textId="77777777" w:rsidR="00453A6A" w:rsidRPr="008443F8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separator</w:t>
      </w:r>
    </w:p>
    <w:p w14:paraId="54C31D8B" w14:textId="77777777" w:rsidR="00453A6A" w:rsidRPr="003311D0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Air compressors</w:t>
      </w:r>
    </w:p>
    <w:p w14:paraId="5C513755" w14:textId="77777777" w:rsidR="00453A6A" w:rsidRPr="008443F8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Chemicals inventory</w:t>
      </w:r>
    </w:p>
    <w:p w14:paraId="32C4AFEA" w14:textId="77777777" w:rsidR="00453A6A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Pumps</w:t>
      </w:r>
    </w:p>
    <w:p w14:paraId="3E9D7D66" w14:textId="77777777" w:rsidR="00453A6A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HFO bunkering</w:t>
      </w:r>
    </w:p>
    <w:p w14:paraId="3AE08048" w14:textId="77777777" w:rsidR="00453A6A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 bunkering</w:t>
      </w:r>
    </w:p>
    <w:p w14:paraId="51A615E8" w14:textId="77777777" w:rsidR="00453A6A" w:rsidRPr="003311D0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LO bunkering</w:t>
      </w:r>
    </w:p>
    <w:p w14:paraId="6BA3579F" w14:textId="77777777" w:rsidR="00453A6A" w:rsidRPr="003311D0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3311D0">
        <w:rPr>
          <w:rFonts w:ascii="Book Antiqua" w:hAnsi="Book Antiqua" w:cs="Book Antiqua"/>
          <w:color w:val="000000"/>
        </w:rPr>
        <w:t>HFO &amp;amp; Diesel transfer</w:t>
      </w:r>
    </w:p>
    <w:p w14:paraId="74654FA4" w14:textId="77777777" w:rsidR="00453A6A" w:rsidRPr="003311D0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Engine record book</w:t>
      </w:r>
    </w:p>
    <w:p w14:paraId="6DAD4188" w14:textId="77777777" w:rsidR="00453A6A" w:rsidRPr="003311D0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Sewage system</w:t>
      </w:r>
    </w:p>
    <w:p w14:paraId="2AB80175" w14:textId="48A83848" w:rsidR="00453A6A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Bilge and sludge system</w:t>
      </w:r>
    </w:p>
    <w:p w14:paraId="0EE0E31F" w14:textId="701CB380" w:rsidR="00453A6A" w:rsidRPr="00453A6A" w:rsidRDefault="00453A6A" w:rsidP="00453A6A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453A6A">
        <w:rPr>
          <w:rFonts w:ascii="Book Antiqua" w:hAnsi="Book Antiqua" w:cs="Book Antiqua"/>
          <w:color w:val="000000"/>
        </w:rPr>
        <w:t>Daily sounding</w:t>
      </w:r>
    </w:p>
    <w:p w14:paraId="2A72DBEA" w14:textId="77777777" w:rsidR="00453A6A" w:rsidRDefault="00453A6A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1A87EA07" w14:textId="77777777" w:rsidR="00453A6A" w:rsidRDefault="00453A6A" w:rsidP="008443F8">
      <w:pPr>
        <w:pStyle w:val="ListParagraph"/>
        <w:rPr>
          <w:rFonts w:ascii="Book Antiqua" w:hAnsi="Book Antiqua"/>
          <w:sz w:val="24"/>
          <w:szCs w:val="24"/>
        </w:rPr>
      </w:pPr>
    </w:p>
    <w:p w14:paraId="5C82F4E5" w14:textId="12695B55" w:rsidR="00453A6A" w:rsidRPr="00DE4C4E" w:rsidRDefault="00453A6A" w:rsidP="00DE4C4E">
      <w:pPr>
        <w:pStyle w:val="ListParagraph"/>
        <w:numPr>
          <w:ilvl w:val="0"/>
          <w:numId w:val="36"/>
        </w:numPr>
        <w:rPr>
          <w:rFonts w:ascii="Book Antiqua" w:hAnsi="Book Antiqua"/>
          <w:b/>
          <w:bCs/>
          <w:sz w:val="24"/>
          <w:szCs w:val="24"/>
        </w:rPr>
      </w:pPr>
      <w:r w:rsidRPr="00DE4C4E">
        <w:rPr>
          <w:rFonts w:ascii="Book Antiqua" w:hAnsi="Book Antiqua"/>
          <w:sz w:val="24"/>
          <w:szCs w:val="24"/>
        </w:rPr>
        <w:t xml:space="preserve">     </w:t>
      </w:r>
      <w:r w:rsidRPr="00DE4C4E">
        <w:rPr>
          <w:rFonts w:ascii="Book Antiqua" w:hAnsi="Book Antiqua"/>
          <w:b/>
          <w:bCs/>
          <w:sz w:val="24"/>
          <w:szCs w:val="24"/>
        </w:rPr>
        <w:t>Trainee Engineer Officer</w:t>
      </w:r>
    </w:p>
    <w:p w14:paraId="592C1035" w14:textId="77777777" w:rsidR="00453A6A" w:rsidRDefault="00453A6A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02626251" w14:textId="77777777" w:rsidR="00453A6A" w:rsidRDefault="00453A6A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13628044" w14:textId="73349511" w:rsidR="00453A6A" w:rsidRPr="003311D0" w:rsidRDefault="00D14AAE" w:rsidP="00453A6A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25</w:t>
      </w:r>
      <w:r w:rsidR="00453A6A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453A6A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5</w:t>
      </w:r>
      <w:r w:rsidR="00453A6A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 w:rsidR="00453A6A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25</w:t>
      </w:r>
      <w:r w:rsidR="00453A6A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453A6A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="00453A6A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 w:rsidR="00453A6A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proofErr w:type="spellStart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Mediteraneean</w:t>
      </w:r>
      <w:proofErr w:type="spellEnd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Sea</w:t>
      </w:r>
      <w:r w:rsidR="00453A6A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Container Ship</w:t>
      </w:r>
      <w:r w:rsidR="00453A6A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18017</w:t>
      </w:r>
      <w:r w:rsidR="00453A6A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44DF6515" w14:textId="047031EB" w:rsidR="00453A6A" w:rsidRDefault="00453A6A" w:rsidP="00453A6A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</w:t>
      </w:r>
      <w:r w:rsidR="00D14AAE">
        <w:rPr>
          <w:rFonts w:ascii="Book Antiqua" w:hAnsi="Book Antiqua" w:cs="Book Antiqua"/>
          <w:color w:val="000000"/>
          <w:sz w:val="24"/>
          <w:szCs w:val="24"/>
        </w:rPr>
        <w:t>Trainee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  <w:r w:rsidR="00D14AAE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Officer</w:t>
      </w:r>
    </w:p>
    <w:p w14:paraId="49359FD5" w14:textId="77777777" w:rsidR="00453A6A" w:rsidRDefault="00453A6A" w:rsidP="00453A6A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Main activities and </w:t>
      </w:r>
      <w:proofErr w:type="gramStart"/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responsibilities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:</w:t>
      </w:r>
      <w:proofErr w:type="gramEnd"/>
    </w:p>
    <w:p w14:paraId="2C04BFC1" w14:textId="77777777" w:rsidR="00D14AAE" w:rsidRDefault="00D14AAE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68C67E48" w14:textId="77777777" w:rsid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Performing the duties and tasks to meet the requirements for certification stipulated in table A-III/1 of STCW</w:t>
      </w:r>
    </w:p>
    <w:p w14:paraId="2874B720" w14:textId="77777777" w:rsid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Assist the ship’s Engineer Officer in their duties</w:t>
      </w:r>
    </w:p>
    <w:p w14:paraId="2086AD01" w14:textId="79A8B4FA" w:rsidR="00D14AAE" w:rsidRP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D14AAE">
        <w:rPr>
          <w:rFonts w:ascii="Book Antiqua" w:hAnsi="Book Antiqua" w:cs="Book Antiqua"/>
          <w:color w:val="000000"/>
        </w:rPr>
        <w:t xml:space="preserve">Watchkeeping with </w:t>
      </w:r>
      <w:r>
        <w:rPr>
          <w:rFonts w:ascii="Book Antiqua" w:hAnsi="Book Antiqua" w:cs="Book Antiqua"/>
          <w:color w:val="000000"/>
        </w:rPr>
        <w:t>2</w:t>
      </w:r>
      <w:r w:rsidRPr="00D14AAE">
        <w:rPr>
          <w:rFonts w:ascii="Book Antiqua" w:hAnsi="Book Antiqua" w:cs="Book Antiqua"/>
          <w:color w:val="000000"/>
          <w:vertAlign w:val="superscript"/>
        </w:rPr>
        <w:t>ND</w:t>
      </w:r>
      <w:r>
        <w:rPr>
          <w:rFonts w:ascii="Book Antiqua" w:hAnsi="Book Antiqua" w:cs="Book Antiqua"/>
          <w:color w:val="000000"/>
        </w:rPr>
        <w:t xml:space="preserve"> </w:t>
      </w:r>
      <w:r w:rsidRPr="00D14AAE">
        <w:rPr>
          <w:rFonts w:ascii="Book Antiqua" w:hAnsi="Book Antiqua" w:cs="Book Antiqua"/>
          <w:color w:val="000000"/>
        </w:rPr>
        <w:t>Engineer on duty</w:t>
      </w:r>
    </w:p>
    <w:p w14:paraId="69A7D4DB" w14:textId="35E92539" w:rsidR="00D14AAE" w:rsidRPr="00032834" w:rsidRDefault="00D14AAE" w:rsidP="00D14AAE">
      <w:pPr>
        <w:pStyle w:val="ListParagraph"/>
        <w:ind w:left="1080"/>
        <w:rPr>
          <w:rFonts w:ascii="Book Antiqua" w:hAnsi="Book Antiqua" w:cs="Book Antiqua"/>
          <w:color w:val="000000"/>
        </w:rPr>
      </w:pPr>
    </w:p>
    <w:p w14:paraId="3AEC31C2" w14:textId="77777777" w:rsidR="00D14AAE" w:rsidRDefault="00D14AAE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638E1A85" w14:textId="77777777" w:rsidR="00D14AAE" w:rsidRDefault="00D14AAE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33377231" w14:textId="0E55FD20" w:rsidR="00D14AAE" w:rsidRPr="003311D0" w:rsidRDefault="00D14AAE" w:rsidP="00D14AAE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04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04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25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05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.201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CCNI </w:t>
      </w:r>
      <w:proofErr w:type="spellStart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Baltico</w:t>
      </w:r>
      <w:proofErr w:type="spellEnd"/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Container Ship – 18017</w:t>
      </w:r>
      <w:r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7124895B" w14:textId="77777777" w:rsidR="00D14AAE" w:rsidRDefault="00D14AAE" w:rsidP="00D14AAE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Trainee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Officer</w:t>
      </w:r>
    </w:p>
    <w:p w14:paraId="21B653CF" w14:textId="77777777" w:rsidR="00D14AAE" w:rsidRDefault="00D14AAE" w:rsidP="00D14AAE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Main activities and </w:t>
      </w:r>
      <w:proofErr w:type="gramStart"/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responsibilities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:</w:t>
      </w:r>
      <w:proofErr w:type="gramEnd"/>
    </w:p>
    <w:p w14:paraId="6AB9E777" w14:textId="77777777" w:rsidR="00D14AAE" w:rsidRDefault="00D14AAE" w:rsidP="00D14AAE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78F1B411" w14:textId="77777777" w:rsid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Performing the duties and tasks to meet the requirements for certification stipulated in table A-III/1 of STCW</w:t>
      </w:r>
    </w:p>
    <w:p w14:paraId="6B95E955" w14:textId="77777777" w:rsid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Assist the ship’s Engineer Officer in their duties</w:t>
      </w:r>
    </w:p>
    <w:p w14:paraId="71255724" w14:textId="71617ED5" w:rsid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 w:rsidRPr="00D14AAE">
        <w:rPr>
          <w:rFonts w:ascii="Book Antiqua" w:hAnsi="Book Antiqua" w:cs="Book Antiqua"/>
          <w:color w:val="000000"/>
        </w:rPr>
        <w:t xml:space="preserve">Watchkeeping with </w:t>
      </w:r>
      <w:r>
        <w:rPr>
          <w:rFonts w:ascii="Book Antiqua" w:hAnsi="Book Antiqua" w:cs="Book Antiqua"/>
          <w:color w:val="000000"/>
        </w:rPr>
        <w:t>2</w:t>
      </w:r>
      <w:r w:rsidRPr="00D14AAE">
        <w:rPr>
          <w:rFonts w:ascii="Book Antiqua" w:hAnsi="Book Antiqua" w:cs="Book Antiqua"/>
          <w:color w:val="000000"/>
          <w:vertAlign w:val="superscript"/>
        </w:rPr>
        <w:t>ND</w:t>
      </w:r>
      <w:r>
        <w:rPr>
          <w:rFonts w:ascii="Book Antiqua" w:hAnsi="Book Antiqua" w:cs="Book Antiqua"/>
          <w:color w:val="000000"/>
        </w:rPr>
        <w:t xml:space="preserve"> </w:t>
      </w:r>
      <w:r w:rsidRPr="00D14AAE">
        <w:rPr>
          <w:rFonts w:ascii="Book Antiqua" w:hAnsi="Book Antiqua" w:cs="Book Antiqua"/>
          <w:color w:val="000000"/>
        </w:rPr>
        <w:t>Engineer on duty</w:t>
      </w:r>
    </w:p>
    <w:p w14:paraId="7FEF20E6" w14:textId="7E99F00B" w:rsidR="00FE6C15" w:rsidRPr="00FE6C15" w:rsidRDefault="00FE6C15" w:rsidP="00FE6C15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Air compressor </w:t>
      </w:r>
    </w:p>
    <w:p w14:paraId="082FA262" w14:textId="67F4F03E" w:rsidR="00D14AAE" w:rsidRPr="00D14AAE" w:rsidRDefault="00D14AAE" w:rsidP="00D14AAE">
      <w:pPr>
        <w:pStyle w:val="ListParagraph"/>
        <w:ind w:left="1080"/>
        <w:rPr>
          <w:rFonts w:ascii="Book Antiqua" w:hAnsi="Book Antiqua" w:cs="Book Antiqua"/>
          <w:color w:val="000000"/>
        </w:rPr>
      </w:pPr>
    </w:p>
    <w:p w14:paraId="0A44B71A" w14:textId="77777777" w:rsidR="00D14AAE" w:rsidRDefault="00D14AAE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3CB900AE" w14:textId="77777777" w:rsidR="00D14AAE" w:rsidRDefault="00D14AAE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014BA147" w14:textId="77777777" w:rsidR="00D14AAE" w:rsidRDefault="00D14AAE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27E74DCE" w14:textId="1183838D" w:rsidR="00D14AAE" w:rsidRPr="003311D0" w:rsidRDefault="00FE6C15" w:rsidP="00D14AAE">
      <w:pP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28</w:t>
      </w:r>
      <w:r w:rsidR="00D14AA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D14AA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</w:t>
      </w:r>
      <w:r w:rsidR="00D14AA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08</w:t>
      </w:r>
      <w:r w:rsidR="00D14AA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15</w:t>
      </w:r>
      <w:r w:rsidR="00D14AA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</w:t>
      </w:r>
      <w:r w:rsidR="00D14AA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6</w:t>
      </w:r>
      <w:r w:rsidR="00D14AA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.20</w:t>
      </w:r>
      <w:r w:rsidR="00D14AA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8</w:t>
      </w:r>
      <w:r w:rsidR="00D14AA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|</w:t>
      </w:r>
      <w:r w:rsidR="00D14AA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Blue Diamond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Bulk Carrier</w:t>
      </w:r>
      <w:r w:rsidR="00D14AAE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– </w:t>
      </w:r>
      <w:r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>32578</w:t>
      </w:r>
      <w:r w:rsidR="00D14AAE" w:rsidRPr="003311D0">
        <w:rPr>
          <w:rFonts w:ascii="Book Antiqua" w:eastAsia="Book Antiqua" w:hAnsi="Book Antiqua" w:cs="Book Antiqua"/>
          <w:b/>
          <w:bCs/>
          <w:color w:val="1F497D" w:themeColor="text2"/>
          <w:sz w:val="24"/>
          <w:szCs w:val="24"/>
        </w:rPr>
        <w:t xml:space="preserve"> GRT</w:t>
      </w:r>
    </w:p>
    <w:p w14:paraId="6FA09B1E" w14:textId="77777777" w:rsidR="00D14AAE" w:rsidRDefault="00D14AAE" w:rsidP="00D14AAE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Rank: Trainee </w:t>
      </w:r>
      <w:r w:rsidRPr="00E56E28">
        <w:rPr>
          <w:rFonts w:ascii="Book Antiqua" w:hAnsi="Book Antiqua" w:cs="Book Antiqua"/>
          <w:b/>
          <w:bCs/>
          <w:color w:val="000000"/>
          <w:sz w:val="24"/>
          <w:szCs w:val="24"/>
        </w:rPr>
        <w:t>Engineer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Officer</w:t>
      </w:r>
    </w:p>
    <w:p w14:paraId="7F6BD271" w14:textId="77777777" w:rsidR="00D14AAE" w:rsidRDefault="00D14AAE" w:rsidP="00D14AAE">
      <w:pPr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Main activities and </w:t>
      </w:r>
      <w:proofErr w:type="gramStart"/>
      <w:r w:rsidRPr="00F62A3A">
        <w:rPr>
          <w:rFonts w:ascii="Book Antiqua" w:hAnsi="Book Antiqua" w:cs="Book Antiqua"/>
          <w:b/>
          <w:bCs/>
          <w:color w:val="000000"/>
          <w:sz w:val="24"/>
          <w:szCs w:val="24"/>
        </w:rPr>
        <w:t>responsibilities</w:t>
      </w:r>
      <w:r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:</w:t>
      </w:r>
      <w:proofErr w:type="gramEnd"/>
    </w:p>
    <w:p w14:paraId="6065F5EF" w14:textId="77777777" w:rsidR="00D14AAE" w:rsidRPr="00D14AAE" w:rsidRDefault="00D14AAE" w:rsidP="00D14AAE">
      <w:pPr>
        <w:pStyle w:val="ListParagraph"/>
        <w:ind w:left="1080"/>
        <w:rPr>
          <w:rFonts w:ascii="Book Antiqua" w:hAnsi="Book Antiqua" w:cs="Book Antiqua"/>
          <w:color w:val="000000"/>
        </w:rPr>
      </w:pPr>
    </w:p>
    <w:p w14:paraId="7E8C80C7" w14:textId="6D4DE563" w:rsid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Performing the duties and tasks to meet the requirements for certification stipulated in table A-III/1 of STCW</w:t>
      </w:r>
    </w:p>
    <w:p w14:paraId="6F3548AD" w14:textId="34102E9B" w:rsidR="00D14AAE" w:rsidRDefault="00D14AAE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Assist the ship’s Engineer Officer in their duties</w:t>
      </w:r>
    </w:p>
    <w:p w14:paraId="6BD8C340" w14:textId="4547DFCC" w:rsidR="00FE6C15" w:rsidRDefault="00FE6C15" w:rsidP="00D14AAE">
      <w:pPr>
        <w:pStyle w:val="ListParagraph"/>
        <w:numPr>
          <w:ilvl w:val="0"/>
          <w:numId w:val="33"/>
        </w:numPr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Daily sounding</w:t>
      </w:r>
    </w:p>
    <w:p w14:paraId="63F09EC5" w14:textId="77777777" w:rsidR="00D14AAE" w:rsidRDefault="00D14AAE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35FBF82C" w14:textId="77777777" w:rsidR="00FE6C15" w:rsidRDefault="00FE6C15" w:rsidP="00453A6A">
      <w:pPr>
        <w:pStyle w:val="ListParagraph"/>
        <w:ind w:left="820"/>
        <w:rPr>
          <w:rFonts w:ascii="Book Antiqua" w:hAnsi="Book Antiqua"/>
          <w:sz w:val="24"/>
          <w:szCs w:val="24"/>
        </w:rPr>
      </w:pPr>
    </w:p>
    <w:p w14:paraId="45912E15" w14:textId="753497E6" w:rsidR="00FE6C15" w:rsidRPr="00FE6C15" w:rsidRDefault="00FE6C15" w:rsidP="00FE6C15">
      <w:pPr>
        <w:rPr>
          <w:rFonts w:ascii="Book Antiqua" w:hAnsi="Book Antiqua"/>
          <w:b/>
          <w:bCs/>
          <w:sz w:val="24"/>
          <w:szCs w:val="24"/>
        </w:rPr>
      </w:pPr>
      <w:r w:rsidRPr="00FE6C15">
        <w:rPr>
          <w:rFonts w:ascii="Book Antiqua" w:hAnsi="Book Antiqua"/>
          <w:b/>
          <w:bCs/>
          <w:sz w:val="24"/>
          <w:szCs w:val="24"/>
        </w:rPr>
        <w:t>Independent Coursework</w:t>
      </w:r>
    </w:p>
    <w:p w14:paraId="053CE253" w14:textId="77777777" w:rsidR="00FE6C15" w:rsidRDefault="00FE6C15" w:rsidP="00FE6C1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</w:t>
      </w:r>
    </w:p>
    <w:p w14:paraId="1B98E520" w14:textId="74FA0482" w:rsidR="00FD46FA" w:rsidRPr="00FE6C15" w:rsidRDefault="00FD46FA" w:rsidP="00FE6C15">
      <w:pPr>
        <w:pStyle w:val="ListParagraph"/>
        <w:numPr>
          <w:ilvl w:val="0"/>
          <w:numId w:val="39"/>
        </w:numPr>
        <w:rPr>
          <w:rFonts w:ascii="Book Antiqua" w:hAnsi="Book Antiqua"/>
          <w:sz w:val="24"/>
          <w:szCs w:val="24"/>
        </w:rPr>
      </w:pPr>
      <w:r w:rsidRPr="00FE6C15">
        <w:rPr>
          <w:rFonts w:ascii="Book Antiqua" w:hAnsi="Book Antiqua"/>
          <w:sz w:val="24"/>
          <w:szCs w:val="24"/>
        </w:rPr>
        <w:t>Basic Training</w:t>
      </w:r>
    </w:p>
    <w:p w14:paraId="74BB1511" w14:textId="77777777" w:rsidR="00FD46FA" w:rsidRPr="00151AC7" w:rsidRDefault="00FD46FA" w:rsidP="00F3471D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 xml:space="preserve">Personal survival techniques </w:t>
      </w:r>
    </w:p>
    <w:p w14:paraId="52E8C87E" w14:textId="77777777" w:rsidR="009215EE" w:rsidRPr="009215EE" w:rsidRDefault="00FD46FA" w:rsidP="00F3471D">
      <w:pPr>
        <w:pStyle w:val="ListParagraph"/>
        <w:numPr>
          <w:ilvl w:val="0"/>
          <w:numId w:val="6"/>
        </w:numPr>
        <w:spacing w:line="280" w:lineRule="exact"/>
        <w:rPr>
          <w:rFonts w:ascii="Book Antiqua" w:eastAsia="Book Antiqua" w:hAnsi="Book Antiqua" w:cs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>Personal safety and social responsibilities on board ships</w:t>
      </w:r>
    </w:p>
    <w:p w14:paraId="14B756AE" w14:textId="77777777" w:rsidR="009215EE" w:rsidRPr="009215EE" w:rsidRDefault="009215EE" w:rsidP="00F3471D">
      <w:pPr>
        <w:pStyle w:val="ListParagraph"/>
        <w:numPr>
          <w:ilvl w:val="0"/>
          <w:numId w:val="6"/>
        </w:numPr>
        <w:spacing w:line="280" w:lineRule="exact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Basic fire- fighting</w:t>
      </w:r>
    </w:p>
    <w:p w14:paraId="75D8F8E0" w14:textId="77777777" w:rsidR="009215EE" w:rsidRPr="009215EE" w:rsidRDefault="009215EE" w:rsidP="00F3471D">
      <w:pPr>
        <w:pStyle w:val="ListParagraph"/>
        <w:numPr>
          <w:ilvl w:val="0"/>
          <w:numId w:val="6"/>
        </w:numPr>
        <w:spacing w:line="280" w:lineRule="exact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Elementary first aid</w:t>
      </w:r>
    </w:p>
    <w:p w14:paraId="482416F9" w14:textId="1382DDFD" w:rsidR="00FD46FA" w:rsidRPr="009215EE" w:rsidRDefault="009215EE" w:rsidP="009215EE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 xml:space="preserve">Medical first aid </w:t>
      </w:r>
      <w:r w:rsidR="00FD46FA" w:rsidRPr="009215EE">
        <w:rPr>
          <w:rFonts w:ascii="Book Antiqua" w:hAnsi="Book Antiqua"/>
          <w:sz w:val="24"/>
          <w:szCs w:val="24"/>
        </w:rPr>
        <w:t xml:space="preserve"> </w:t>
      </w:r>
    </w:p>
    <w:p w14:paraId="2B923A95" w14:textId="77777777" w:rsidR="00FD46FA" w:rsidRPr="00151AC7" w:rsidRDefault="00FD46FA" w:rsidP="00F3471D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 xml:space="preserve">Advanced fire-fighting </w:t>
      </w:r>
    </w:p>
    <w:p w14:paraId="23DE1DBA" w14:textId="77777777" w:rsidR="00FD46FA" w:rsidRPr="00151AC7" w:rsidRDefault="00FD46FA" w:rsidP="00F3471D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 xml:space="preserve">Proficiency in survival craft and rescue </w:t>
      </w:r>
      <w:proofErr w:type="gramStart"/>
      <w:r w:rsidRPr="00151AC7">
        <w:rPr>
          <w:rFonts w:ascii="Book Antiqua" w:hAnsi="Book Antiqua"/>
          <w:sz w:val="24"/>
          <w:szCs w:val="24"/>
        </w:rPr>
        <w:t>boats ,</w:t>
      </w:r>
      <w:proofErr w:type="gramEnd"/>
      <w:r w:rsidRPr="00151AC7">
        <w:rPr>
          <w:rFonts w:ascii="Book Antiqua" w:hAnsi="Book Antiqua"/>
          <w:sz w:val="24"/>
          <w:szCs w:val="24"/>
        </w:rPr>
        <w:t xml:space="preserve"> other than rescue boats</w:t>
      </w:r>
    </w:p>
    <w:p w14:paraId="1B2739DF" w14:textId="6C0DF0F4" w:rsidR="00FD46FA" w:rsidRDefault="00FD46FA" w:rsidP="00F3471D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>Human element, leadership and management – operational level</w:t>
      </w:r>
    </w:p>
    <w:p w14:paraId="21AB0EC8" w14:textId="34AED263" w:rsidR="00151AC7" w:rsidRPr="009215EE" w:rsidRDefault="00FD46FA" w:rsidP="009215EE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>Security awareness training &amp; security training for seafarers with designated security duties</w:t>
      </w:r>
    </w:p>
    <w:p w14:paraId="3A62D889" w14:textId="77777777" w:rsidR="00151AC7" w:rsidRPr="00151AC7" w:rsidRDefault="00151AC7" w:rsidP="00151AC7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151AC7">
        <w:rPr>
          <w:rFonts w:ascii="Book Antiqua" w:hAnsi="Book Antiqua"/>
          <w:sz w:val="24"/>
          <w:szCs w:val="24"/>
        </w:rPr>
        <w:t>RO-RO Passenger Ships/Passenger Ships other than RO-RO Passenger Ships</w:t>
      </w:r>
    </w:p>
    <w:p w14:paraId="7D19DD5A" w14:textId="77777777" w:rsidR="00FD46FA" w:rsidRDefault="00FD46FA" w:rsidP="00FD46FA">
      <w:pPr>
        <w:spacing w:before="1"/>
        <w:rPr>
          <w:rFonts w:ascii="Book Antiqua" w:eastAsia="Book Antiqua" w:hAnsi="Book Antiqua" w:cs="Book Antiqua"/>
          <w:sz w:val="24"/>
          <w:szCs w:val="24"/>
        </w:rPr>
      </w:pPr>
    </w:p>
    <w:p w14:paraId="644DC0E0" w14:textId="77777777" w:rsidR="00D505C4" w:rsidRDefault="00D505C4" w:rsidP="00D505C4">
      <w:pPr>
        <w:rPr>
          <w:sz w:val="14"/>
          <w:szCs w:val="14"/>
        </w:rPr>
      </w:pPr>
    </w:p>
    <w:p w14:paraId="15ED42E5" w14:textId="77777777" w:rsidR="00FD46FA" w:rsidRDefault="00FD46FA" w:rsidP="00D505C4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Certificates</w:t>
      </w:r>
    </w:p>
    <w:p w14:paraId="4A2C05C9" w14:textId="77777777" w:rsidR="00FD46FA" w:rsidRDefault="00FD46FA" w:rsidP="00FD46FA">
      <w:pPr>
        <w:spacing w:before="5" w:line="140" w:lineRule="exact"/>
        <w:rPr>
          <w:sz w:val="14"/>
          <w:szCs w:val="14"/>
        </w:rPr>
      </w:pPr>
    </w:p>
    <w:p w14:paraId="15E6CB83" w14:textId="3734474C" w:rsidR="00FD46FA" w:rsidRPr="00713D8F" w:rsidRDefault="00FD46FA" w:rsidP="00151AC7">
      <w:pPr>
        <w:pStyle w:val="ListParagraph"/>
        <w:numPr>
          <w:ilvl w:val="0"/>
          <w:numId w:val="5"/>
        </w:numPr>
        <w:rPr>
          <w:rFonts w:ascii="Modern No. 20" w:hAnsi="Modern No. 20" w:cs="Arial"/>
          <w:color w:val="000000"/>
          <w:sz w:val="22"/>
          <w:szCs w:val="22"/>
        </w:rPr>
      </w:pPr>
      <w:r w:rsidRPr="00E8798B">
        <w:rPr>
          <w:rFonts w:ascii="Book Antiqua" w:hAnsi="Book Antiqua" w:cs="Arial"/>
          <w:color w:val="000000"/>
          <w:sz w:val="24"/>
          <w:szCs w:val="24"/>
        </w:rPr>
        <w:t>Certificate of competency – Officer in charge engineering watch on ships powered ME 750 KW or more</w:t>
      </w:r>
      <w:r w:rsidR="00151AC7">
        <w:rPr>
          <w:rFonts w:ascii="Book Antiqua" w:hAnsi="Book Antiqua" w:cs="Arial"/>
          <w:color w:val="000000"/>
          <w:sz w:val="24"/>
          <w:szCs w:val="24"/>
        </w:rPr>
        <w:t xml:space="preserve">, </w:t>
      </w:r>
      <w:r w:rsidR="00151AC7" w:rsidRPr="00151AC7">
        <w:rPr>
          <w:rFonts w:ascii="Book Antiqua" w:hAnsi="Book Antiqua" w:cs="Arial"/>
          <w:color w:val="000000"/>
          <w:sz w:val="24"/>
          <w:szCs w:val="24"/>
        </w:rPr>
        <w:t>STCW III/1</w:t>
      </w:r>
    </w:p>
    <w:p w14:paraId="521A0BBF" w14:textId="72244F20" w:rsidR="00FD46FA" w:rsidRPr="00713D8F" w:rsidRDefault="00151AC7" w:rsidP="00151AC7">
      <w:pPr>
        <w:pStyle w:val="ListParagraph"/>
        <w:numPr>
          <w:ilvl w:val="0"/>
          <w:numId w:val="5"/>
        </w:numPr>
        <w:rPr>
          <w:rFonts w:ascii="Modern No. 20" w:hAnsi="Modern No. 20" w:cs="Arial"/>
          <w:color w:val="000000"/>
          <w:sz w:val="22"/>
          <w:szCs w:val="22"/>
        </w:rPr>
      </w:pPr>
      <w:r w:rsidRPr="009C1E50">
        <w:rPr>
          <w:rFonts w:ascii="Book Antiqua" w:hAnsi="Book Antiqua"/>
          <w:b/>
          <w:bCs/>
          <w:sz w:val="24"/>
          <w:szCs w:val="24"/>
        </w:rPr>
        <w:t>Romanian</w:t>
      </w:r>
      <w:r w:rsidR="00FD46FA" w:rsidRPr="004C4CD7">
        <w:rPr>
          <w:rFonts w:ascii="Book Antiqua" w:hAnsi="Book Antiqua"/>
          <w:sz w:val="24"/>
          <w:szCs w:val="24"/>
        </w:rPr>
        <w:t xml:space="preserve"> Endorsement</w:t>
      </w:r>
      <w:r>
        <w:rPr>
          <w:rFonts w:ascii="Book Antiqua" w:hAnsi="Book Antiqua"/>
          <w:sz w:val="24"/>
          <w:szCs w:val="24"/>
        </w:rPr>
        <w:t xml:space="preserve"> - </w:t>
      </w:r>
      <w:r w:rsidRPr="00E8798B">
        <w:rPr>
          <w:rFonts w:ascii="Book Antiqua" w:hAnsi="Book Antiqua" w:cs="Arial"/>
          <w:color w:val="000000"/>
          <w:sz w:val="24"/>
          <w:szCs w:val="24"/>
        </w:rPr>
        <w:t>Officer in charge engineering watch on ships powered ME 750 KW or more</w:t>
      </w:r>
      <w:r>
        <w:rPr>
          <w:rFonts w:ascii="Book Antiqua" w:hAnsi="Book Antiqua" w:cs="Arial"/>
          <w:color w:val="000000"/>
          <w:sz w:val="24"/>
          <w:szCs w:val="24"/>
        </w:rPr>
        <w:t>,</w:t>
      </w:r>
      <w:r w:rsidRPr="00151AC7">
        <w:t xml:space="preserve"> </w:t>
      </w:r>
      <w:r w:rsidRPr="00151AC7">
        <w:rPr>
          <w:rFonts w:ascii="Book Antiqua" w:hAnsi="Book Antiqua" w:cs="Arial"/>
          <w:color w:val="000000"/>
          <w:sz w:val="24"/>
          <w:szCs w:val="24"/>
        </w:rPr>
        <w:t>STCW</w:t>
      </w:r>
      <w:r w:rsidR="007477FA"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Pr="00151AC7">
        <w:rPr>
          <w:rFonts w:ascii="Book Antiqua" w:hAnsi="Book Antiqua" w:cs="Arial"/>
          <w:color w:val="000000"/>
          <w:sz w:val="24"/>
          <w:szCs w:val="24"/>
        </w:rPr>
        <w:t>III/1</w:t>
      </w:r>
    </w:p>
    <w:p w14:paraId="4C419034" w14:textId="11805597" w:rsidR="00FD46FA" w:rsidRPr="007477FA" w:rsidRDefault="0030712D" w:rsidP="00151AC7">
      <w:pPr>
        <w:pStyle w:val="NoSpacing"/>
        <w:numPr>
          <w:ilvl w:val="0"/>
          <w:numId w:val="5"/>
        </w:numPr>
      </w:pPr>
      <w:r w:rsidRPr="009C1E50">
        <w:rPr>
          <w:rFonts w:ascii="Book Antiqua" w:hAnsi="Book Antiqua"/>
          <w:b/>
          <w:bCs/>
          <w:sz w:val="24"/>
          <w:szCs w:val="24"/>
        </w:rPr>
        <w:t>French</w:t>
      </w:r>
      <w:r w:rsidR="00FD46FA" w:rsidRPr="004C4CD7">
        <w:rPr>
          <w:rFonts w:ascii="Book Antiqua" w:hAnsi="Book Antiqua"/>
          <w:sz w:val="24"/>
          <w:szCs w:val="24"/>
        </w:rPr>
        <w:t xml:space="preserve"> Endorsement</w:t>
      </w:r>
      <w:r w:rsidR="00151AC7">
        <w:rPr>
          <w:rFonts w:ascii="Book Antiqua" w:hAnsi="Book Antiqua"/>
          <w:sz w:val="24"/>
          <w:szCs w:val="24"/>
        </w:rPr>
        <w:t xml:space="preserve"> - </w:t>
      </w:r>
      <w:r w:rsidR="00151AC7" w:rsidRPr="00E8798B">
        <w:rPr>
          <w:rFonts w:ascii="Book Antiqua" w:hAnsi="Book Antiqua" w:cs="Arial"/>
          <w:color w:val="000000"/>
          <w:sz w:val="24"/>
          <w:szCs w:val="24"/>
        </w:rPr>
        <w:t>Officer in charge engineering watch on ships powered ME 750 KW or more</w:t>
      </w:r>
      <w:r w:rsidR="00151AC7">
        <w:rPr>
          <w:rFonts w:ascii="Book Antiqua" w:hAnsi="Book Antiqua" w:cs="Arial"/>
          <w:color w:val="000000"/>
          <w:sz w:val="24"/>
          <w:szCs w:val="24"/>
        </w:rPr>
        <w:t xml:space="preserve">, </w:t>
      </w:r>
      <w:r w:rsidR="00151AC7" w:rsidRPr="00151AC7">
        <w:rPr>
          <w:rFonts w:ascii="Book Antiqua" w:hAnsi="Book Antiqua" w:cs="Arial"/>
          <w:color w:val="000000"/>
          <w:sz w:val="24"/>
          <w:szCs w:val="24"/>
        </w:rPr>
        <w:t>STCW III/1</w:t>
      </w:r>
    </w:p>
    <w:p w14:paraId="228FAFD7" w14:textId="3173BC70" w:rsidR="00D0664B" w:rsidRPr="000E792E" w:rsidRDefault="007477FA" w:rsidP="00FE6C15">
      <w:pPr>
        <w:pStyle w:val="NoSpacing"/>
        <w:numPr>
          <w:ilvl w:val="0"/>
          <w:numId w:val="5"/>
        </w:numPr>
      </w:pPr>
      <w:r w:rsidRPr="009C1E50">
        <w:rPr>
          <w:rFonts w:ascii="Book Antiqua" w:hAnsi="Book Antiqua"/>
          <w:b/>
          <w:bCs/>
          <w:sz w:val="24"/>
          <w:szCs w:val="24"/>
        </w:rPr>
        <w:t>Greek</w:t>
      </w:r>
      <w:r w:rsidRPr="004C4CD7">
        <w:rPr>
          <w:rFonts w:ascii="Book Antiqua" w:hAnsi="Book Antiqua"/>
          <w:sz w:val="24"/>
          <w:szCs w:val="24"/>
        </w:rPr>
        <w:t xml:space="preserve"> Endorsement</w:t>
      </w:r>
      <w:r>
        <w:rPr>
          <w:rFonts w:ascii="Book Antiqua" w:hAnsi="Book Antiqua"/>
          <w:sz w:val="24"/>
          <w:szCs w:val="24"/>
        </w:rPr>
        <w:t xml:space="preserve"> –</w:t>
      </w:r>
      <w:r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0E792E">
        <w:rPr>
          <w:rFonts w:ascii="Book Antiqua" w:hAnsi="Book Antiqua" w:cs="Arial"/>
          <w:color w:val="000000"/>
          <w:sz w:val="24"/>
          <w:szCs w:val="24"/>
        </w:rPr>
        <w:t>O</w:t>
      </w:r>
      <w:r>
        <w:rPr>
          <w:rFonts w:ascii="Book Antiqua" w:hAnsi="Book Antiqua" w:cs="Arial"/>
          <w:color w:val="000000"/>
          <w:sz w:val="24"/>
          <w:szCs w:val="24"/>
        </w:rPr>
        <w:t>fficer in charge of an engineering watch on a ship with an engine room of any power propulsion. Chief engineer on a ship with an engine room of less than 750 kw power propulsion.</w:t>
      </w:r>
    </w:p>
    <w:p w14:paraId="611ACEBE" w14:textId="7745BFF2" w:rsidR="000E792E" w:rsidRPr="00D0664B" w:rsidRDefault="000E792E" w:rsidP="00FE6C15">
      <w:pPr>
        <w:pStyle w:val="NoSpacing"/>
        <w:numPr>
          <w:ilvl w:val="0"/>
          <w:numId w:val="5"/>
        </w:numPr>
      </w:pPr>
      <w:r w:rsidRPr="009C1E50">
        <w:rPr>
          <w:rFonts w:ascii="Book Antiqua" w:hAnsi="Book Antiqua" w:cs="Arial"/>
          <w:b/>
          <w:bCs/>
          <w:color w:val="000000"/>
          <w:sz w:val="24"/>
          <w:szCs w:val="24"/>
        </w:rPr>
        <w:t>Malta</w:t>
      </w:r>
      <w:r>
        <w:rPr>
          <w:rFonts w:ascii="Book Antiqua" w:hAnsi="Book Antiqua" w:cs="Arial"/>
          <w:color w:val="000000"/>
          <w:sz w:val="24"/>
          <w:szCs w:val="24"/>
        </w:rPr>
        <w:t xml:space="preserve"> Endorsement – Engine Officer in charge engineering watch on ship </w:t>
      </w:r>
      <w:bookmarkStart w:id="1" w:name="_GoBack"/>
      <w:bookmarkEnd w:id="1"/>
      <w:r>
        <w:rPr>
          <w:rFonts w:ascii="Book Antiqua" w:hAnsi="Book Antiqua" w:cs="Arial"/>
          <w:color w:val="000000"/>
          <w:sz w:val="24"/>
          <w:szCs w:val="24"/>
        </w:rPr>
        <w:t>powered ME 750 KW or more, STCW III/1</w:t>
      </w:r>
    </w:p>
    <w:p w14:paraId="511D430A" w14:textId="77777777" w:rsidR="00F60987" w:rsidRDefault="00F60987" w:rsidP="00D505C4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6A01347" w14:textId="77777777" w:rsidR="00F60987" w:rsidRDefault="00F60987" w:rsidP="00D505C4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849216D" w14:textId="6AA1A767" w:rsidR="00FD46FA" w:rsidRDefault="00FD46FA" w:rsidP="00D505C4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Other</w:t>
      </w:r>
      <w:r w:rsidR="00D0664B"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6894259E" w14:textId="77777777" w:rsidR="00FD46FA" w:rsidRDefault="00FD46FA" w:rsidP="00FD46FA">
      <w:pPr>
        <w:ind w:left="100"/>
        <w:rPr>
          <w:rFonts w:ascii="Book Antiqua" w:eastAsia="Book Antiqua" w:hAnsi="Book Antiqua" w:cs="Book Antiqua"/>
          <w:b/>
          <w:sz w:val="24"/>
          <w:szCs w:val="24"/>
        </w:rPr>
      </w:pPr>
    </w:p>
    <w:p w14:paraId="16740221" w14:textId="5776239D" w:rsidR="00FD46FA" w:rsidRPr="00E8798B" w:rsidRDefault="00FD46FA" w:rsidP="00E8798B">
      <w:pPr>
        <w:pStyle w:val="ListParagraph"/>
        <w:numPr>
          <w:ilvl w:val="0"/>
          <w:numId w:val="4"/>
        </w:numPr>
        <w:rPr>
          <w:rFonts w:ascii="Book Antiqua" w:eastAsia="Book Antiqua" w:hAnsi="Book Antiqua" w:cs="Book Antiqua"/>
          <w:b/>
          <w:sz w:val="24"/>
          <w:szCs w:val="24"/>
        </w:rPr>
      </w:pPr>
      <w:r w:rsidRPr="00E8798B">
        <w:rPr>
          <w:rFonts w:ascii="Book Antiqua" w:eastAsia="Wingdings" w:hAnsi="Book Antiqua" w:cs="Wingdings"/>
          <w:sz w:val="24"/>
          <w:szCs w:val="24"/>
        </w:rPr>
        <w:t xml:space="preserve">US Visa C1/D valid until </w:t>
      </w:r>
      <w:r w:rsidR="00FE6C15">
        <w:rPr>
          <w:rFonts w:ascii="Book Antiqua" w:eastAsia="Wingdings" w:hAnsi="Book Antiqua" w:cs="Wingdings"/>
          <w:sz w:val="24"/>
          <w:szCs w:val="24"/>
        </w:rPr>
        <w:t>11</w:t>
      </w:r>
      <w:r w:rsidRPr="00E8798B">
        <w:rPr>
          <w:rFonts w:ascii="Book Antiqua" w:eastAsia="Wingdings" w:hAnsi="Book Antiqua" w:cs="Wingdings"/>
          <w:sz w:val="24"/>
          <w:szCs w:val="24"/>
        </w:rPr>
        <w:t xml:space="preserve"> J</w:t>
      </w:r>
      <w:r w:rsidR="00FE6C15">
        <w:rPr>
          <w:rFonts w:ascii="Book Antiqua" w:eastAsia="Wingdings" w:hAnsi="Book Antiqua" w:cs="Wingdings"/>
          <w:sz w:val="24"/>
          <w:szCs w:val="24"/>
        </w:rPr>
        <w:t>une</w:t>
      </w:r>
      <w:r w:rsidRPr="00E8798B">
        <w:rPr>
          <w:rFonts w:ascii="Book Antiqua" w:eastAsia="Wingdings" w:hAnsi="Book Antiqua" w:cs="Wingdings"/>
          <w:sz w:val="24"/>
          <w:szCs w:val="24"/>
        </w:rPr>
        <w:t xml:space="preserve"> 202</w:t>
      </w:r>
      <w:r w:rsidR="00FE6C15">
        <w:rPr>
          <w:rFonts w:ascii="Book Antiqua" w:eastAsia="Wingdings" w:hAnsi="Book Antiqua" w:cs="Wingdings"/>
          <w:sz w:val="24"/>
          <w:szCs w:val="24"/>
        </w:rPr>
        <w:t>3</w:t>
      </w:r>
    </w:p>
    <w:p w14:paraId="7B827CC2" w14:textId="77777777" w:rsidR="00FD46FA" w:rsidRDefault="00FD46FA" w:rsidP="00FD46FA">
      <w:pPr>
        <w:spacing w:line="280" w:lineRule="exact"/>
        <w:rPr>
          <w:rFonts w:ascii="Book Antiqua" w:eastAsia="Book Antiqua" w:hAnsi="Book Antiqua" w:cs="Book Antiqua"/>
          <w:sz w:val="24"/>
          <w:szCs w:val="24"/>
        </w:rPr>
      </w:pPr>
    </w:p>
    <w:p w14:paraId="57F91756" w14:textId="77777777" w:rsidR="00FD46FA" w:rsidRDefault="00FD46FA" w:rsidP="00FD46FA">
      <w:pPr>
        <w:spacing w:before="1" w:line="140" w:lineRule="exact"/>
        <w:rPr>
          <w:sz w:val="15"/>
          <w:szCs w:val="15"/>
        </w:rPr>
      </w:pPr>
    </w:p>
    <w:p w14:paraId="087F4016" w14:textId="77777777" w:rsidR="007477FA" w:rsidRDefault="007477FA" w:rsidP="00D505C4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A0117A3" w14:textId="2145A95E" w:rsidR="00FD46FA" w:rsidRDefault="00FD46FA" w:rsidP="00D505C4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Langua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g</w:t>
      </w:r>
      <w:r>
        <w:rPr>
          <w:rFonts w:ascii="Book Antiqua" w:eastAsia="Book Antiqua" w:hAnsi="Book Antiqua" w:cs="Book Antiqua"/>
          <w:b/>
          <w:sz w:val="24"/>
          <w:szCs w:val="24"/>
        </w:rPr>
        <w:t>es</w:t>
      </w:r>
    </w:p>
    <w:p w14:paraId="66F47013" w14:textId="77777777" w:rsidR="00FD46FA" w:rsidRDefault="00FD46FA" w:rsidP="00FD46FA">
      <w:pPr>
        <w:spacing w:before="3" w:line="140" w:lineRule="exact"/>
        <w:rPr>
          <w:sz w:val="14"/>
          <w:szCs w:val="14"/>
        </w:rPr>
      </w:pPr>
    </w:p>
    <w:p w14:paraId="4A7C7B05" w14:textId="7412B16D" w:rsidR="00FD46FA" w:rsidRPr="00E8798B" w:rsidRDefault="00FD46FA" w:rsidP="00E8798B">
      <w:pPr>
        <w:pStyle w:val="ListParagraph"/>
        <w:numPr>
          <w:ilvl w:val="0"/>
          <w:numId w:val="3"/>
        </w:numPr>
        <w:rPr>
          <w:rFonts w:ascii="Book Antiqua" w:eastAsia="Book Antiqua" w:hAnsi="Book Antiqua" w:cs="Book Antiqua"/>
          <w:sz w:val="24"/>
          <w:szCs w:val="24"/>
        </w:rPr>
      </w:pPr>
      <w:r w:rsidRPr="00E8798B">
        <w:rPr>
          <w:rFonts w:ascii="Book Antiqua" w:eastAsia="Book Antiqua" w:hAnsi="Book Antiqua" w:cs="Book Antiqua"/>
          <w:spacing w:val="-1"/>
          <w:sz w:val="24"/>
          <w:szCs w:val="24"/>
        </w:rPr>
        <w:t>Romanian</w:t>
      </w:r>
      <w:r w:rsidRPr="00E8798B">
        <w:rPr>
          <w:rFonts w:ascii="Book Antiqua" w:eastAsia="Book Antiqua" w:hAnsi="Book Antiqua" w:cs="Book Antiqua"/>
          <w:spacing w:val="1"/>
          <w:sz w:val="24"/>
          <w:szCs w:val="24"/>
        </w:rPr>
        <w:t xml:space="preserve"> </w:t>
      </w:r>
    </w:p>
    <w:p w14:paraId="19445EA2" w14:textId="76159481" w:rsidR="00FD46FA" w:rsidRDefault="00FD46FA" w:rsidP="00FE6C15">
      <w:pPr>
        <w:pStyle w:val="ListParagraph"/>
        <w:numPr>
          <w:ilvl w:val="0"/>
          <w:numId w:val="3"/>
        </w:numPr>
        <w:spacing w:before="1"/>
        <w:rPr>
          <w:rFonts w:ascii="Book Antiqua" w:eastAsia="Book Antiqua" w:hAnsi="Book Antiqua" w:cs="Book Antiqua"/>
          <w:sz w:val="24"/>
          <w:szCs w:val="24"/>
        </w:rPr>
      </w:pPr>
      <w:r w:rsidRPr="00E8798B">
        <w:rPr>
          <w:rFonts w:ascii="Book Antiqua" w:eastAsia="Book Antiqua" w:hAnsi="Book Antiqua" w:cs="Book Antiqua"/>
          <w:sz w:val="24"/>
          <w:szCs w:val="24"/>
        </w:rPr>
        <w:t>E</w:t>
      </w:r>
      <w:r w:rsidRPr="00E8798B">
        <w:rPr>
          <w:rFonts w:ascii="Book Antiqua" w:eastAsia="Book Antiqua" w:hAnsi="Book Antiqua" w:cs="Book Antiqua"/>
          <w:spacing w:val="-1"/>
          <w:sz w:val="24"/>
          <w:szCs w:val="24"/>
        </w:rPr>
        <w:t>n</w:t>
      </w:r>
      <w:r w:rsidRPr="00E8798B">
        <w:rPr>
          <w:rFonts w:ascii="Book Antiqua" w:eastAsia="Book Antiqua" w:hAnsi="Book Antiqua" w:cs="Book Antiqua"/>
          <w:spacing w:val="1"/>
          <w:sz w:val="24"/>
          <w:szCs w:val="24"/>
        </w:rPr>
        <w:t>g</w:t>
      </w:r>
      <w:r w:rsidRPr="00E8798B">
        <w:rPr>
          <w:rFonts w:ascii="Book Antiqua" w:eastAsia="Book Antiqua" w:hAnsi="Book Antiqua" w:cs="Book Antiqua"/>
          <w:sz w:val="24"/>
          <w:szCs w:val="24"/>
        </w:rPr>
        <w:t>li</w:t>
      </w:r>
      <w:r w:rsidRPr="00E8798B">
        <w:rPr>
          <w:rFonts w:ascii="Book Antiqua" w:eastAsia="Book Antiqua" w:hAnsi="Book Antiqua" w:cs="Book Antiqua"/>
          <w:spacing w:val="-1"/>
          <w:sz w:val="24"/>
          <w:szCs w:val="24"/>
        </w:rPr>
        <w:t>s</w:t>
      </w:r>
      <w:r w:rsidRPr="00E8798B">
        <w:rPr>
          <w:rFonts w:ascii="Book Antiqua" w:eastAsia="Book Antiqua" w:hAnsi="Book Antiqua" w:cs="Book Antiqua"/>
          <w:sz w:val="24"/>
          <w:szCs w:val="24"/>
        </w:rPr>
        <w:t xml:space="preserve">h </w:t>
      </w:r>
    </w:p>
    <w:p w14:paraId="34EF1911" w14:textId="2F884271" w:rsidR="00F27F7B" w:rsidRPr="00FE6C15" w:rsidRDefault="00F27F7B" w:rsidP="00FE6C15">
      <w:pPr>
        <w:pStyle w:val="ListParagraph"/>
        <w:numPr>
          <w:ilvl w:val="0"/>
          <w:numId w:val="3"/>
        </w:numPr>
        <w:spacing w:before="1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Turkish </w:t>
      </w:r>
    </w:p>
    <w:p w14:paraId="6EEF1B01" w14:textId="77777777" w:rsidR="00FD46FA" w:rsidRDefault="00FD46FA" w:rsidP="00FD46FA">
      <w:pPr>
        <w:spacing w:before="1"/>
        <w:ind w:left="460"/>
        <w:rPr>
          <w:rFonts w:ascii="Book Antiqua" w:eastAsia="Book Antiqua" w:hAnsi="Book Antiqua" w:cs="Book Antiqua"/>
          <w:sz w:val="24"/>
          <w:szCs w:val="24"/>
        </w:rPr>
      </w:pPr>
    </w:p>
    <w:p w14:paraId="65EBF15E" w14:textId="77777777" w:rsidR="00D505C4" w:rsidRDefault="00D505C4" w:rsidP="00D505C4">
      <w:pPr>
        <w:rPr>
          <w:rFonts w:ascii="Book Antiqua" w:eastAsia="Book Antiqua" w:hAnsi="Book Antiqua" w:cs="Book Antiqua"/>
          <w:sz w:val="24"/>
          <w:szCs w:val="24"/>
        </w:rPr>
      </w:pPr>
    </w:p>
    <w:p w14:paraId="279794AB" w14:textId="77777777" w:rsidR="00FD46FA" w:rsidRDefault="00FD46FA" w:rsidP="00D505C4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Compu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>er s</w:t>
      </w:r>
      <w:r>
        <w:rPr>
          <w:rFonts w:ascii="Book Antiqua" w:eastAsia="Book Antiqua" w:hAnsi="Book Antiqua" w:cs="Book Antiqua"/>
          <w:b/>
          <w:spacing w:val="-1"/>
          <w:sz w:val="24"/>
          <w:szCs w:val="24"/>
        </w:rPr>
        <w:t>k</w:t>
      </w:r>
      <w:r>
        <w:rPr>
          <w:rFonts w:ascii="Book Antiqua" w:eastAsia="Book Antiqua" w:hAnsi="Book Antiqua" w:cs="Book Antiqua"/>
          <w:b/>
          <w:sz w:val="24"/>
          <w:szCs w:val="24"/>
        </w:rPr>
        <w:t>i</w:t>
      </w:r>
      <w:r>
        <w:rPr>
          <w:rFonts w:ascii="Book Antiqua" w:eastAsia="Book Antiqua" w:hAnsi="Book Antiqua" w:cs="Book Antiqua"/>
          <w:b/>
          <w:spacing w:val="1"/>
          <w:sz w:val="24"/>
          <w:szCs w:val="24"/>
        </w:rPr>
        <w:t>l</w:t>
      </w:r>
      <w:r>
        <w:rPr>
          <w:rFonts w:ascii="Book Antiqua" w:eastAsia="Book Antiqua" w:hAnsi="Book Antiqua" w:cs="Book Antiqua"/>
          <w:b/>
          <w:sz w:val="24"/>
          <w:szCs w:val="24"/>
        </w:rPr>
        <w:t>ls</w:t>
      </w:r>
    </w:p>
    <w:p w14:paraId="152379DD" w14:textId="77777777" w:rsidR="007477FA" w:rsidRDefault="007477FA" w:rsidP="00D505C4">
      <w:pPr>
        <w:rPr>
          <w:sz w:val="14"/>
          <w:szCs w:val="14"/>
        </w:rPr>
      </w:pPr>
    </w:p>
    <w:p w14:paraId="0267E91A" w14:textId="25FA69DF" w:rsidR="00D0664B" w:rsidRPr="00FE6C15" w:rsidRDefault="007477FA" w:rsidP="00FE6C15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 w:rsidRPr="00D0664B">
        <w:rPr>
          <w:rFonts w:ascii="Book Antiqua" w:eastAsia="Book Antiqua" w:hAnsi="Book Antiqua" w:cs="Book Antiqua"/>
          <w:spacing w:val="1"/>
          <w:sz w:val="24"/>
          <w:szCs w:val="24"/>
        </w:rPr>
        <w:t>Windows OS</w:t>
      </w:r>
    </w:p>
    <w:p w14:paraId="688254B0" w14:textId="62E480B9" w:rsidR="00FD46FA" w:rsidRDefault="00D505C4" w:rsidP="00D0664B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 w:rsidRPr="00D0664B">
        <w:rPr>
          <w:rFonts w:ascii="Book Antiqua" w:eastAsia="Book Antiqua" w:hAnsi="Book Antiqua" w:cs="Book Antiqua"/>
          <w:spacing w:val="1"/>
          <w:sz w:val="24"/>
          <w:szCs w:val="24"/>
        </w:rPr>
        <w:t>Microsoft Office</w:t>
      </w:r>
    </w:p>
    <w:p w14:paraId="732B3429" w14:textId="1CF0EBC3" w:rsidR="00D0664B" w:rsidRDefault="00D0664B" w:rsidP="00D0664B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Amos</w:t>
      </w:r>
    </w:p>
    <w:p w14:paraId="374098D2" w14:textId="5F77FA13" w:rsidR="00D0664B" w:rsidRPr="00FE6C15" w:rsidRDefault="00D0664B" w:rsidP="00FE6C15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Bass</w:t>
      </w:r>
      <w:r w:rsidRPr="00FE6C15">
        <w:rPr>
          <w:rFonts w:ascii="Book Antiqua" w:eastAsia="Book Antiqua" w:hAnsi="Book Antiqua" w:cs="Book Antiqua"/>
          <w:sz w:val="24"/>
          <w:szCs w:val="24"/>
        </w:rPr>
        <w:tab/>
      </w:r>
    </w:p>
    <w:bookmarkEnd w:id="0"/>
    <w:p w14:paraId="1F37A6EF" w14:textId="1E8AE9E9" w:rsidR="0093702B" w:rsidRDefault="0093702B" w:rsidP="00F90D7C">
      <w:pPr>
        <w:spacing w:before="61"/>
        <w:rPr>
          <w:rFonts w:ascii="Book Antiqua" w:eastAsia="Book Antiqua" w:hAnsi="Book Antiqua" w:cs="Book Antiqua"/>
          <w:sz w:val="24"/>
          <w:szCs w:val="24"/>
        </w:rPr>
      </w:pPr>
    </w:p>
    <w:p w14:paraId="523C4F8F" w14:textId="6EC4F877" w:rsidR="009215EE" w:rsidRDefault="009215EE" w:rsidP="00F90D7C">
      <w:pPr>
        <w:spacing w:before="61"/>
        <w:rPr>
          <w:rFonts w:ascii="Book Antiqua" w:eastAsia="Book Antiqua" w:hAnsi="Book Antiqua" w:cs="Book Antiqua"/>
          <w:sz w:val="24"/>
          <w:szCs w:val="24"/>
        </w:rPr>
      </w:pPr>
    </w:p>
    <w:p w14:paraId="157CCD11" w14:textId="5914C8F8" w:rsidR="009215EE" w:rsidRDefault="009215EE" w:rsidP="00F90D7C">
      <w:pPr>
        <w:spacing w:before="61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Reference:</w:t>
      </w:r>
    </w:p>
    <w:p w14:paraId="0D6EACE9" w14:textId="2D92B089" w:rsidR="009215EE" w:rsidRDefault="009215EE" w:rsidP="009215EE">
      <w:pPr>
        <w:pStyle w:val="ListParagraph"/>
        <w:numPr>
          <w:ilvl w:val="0"/>
          <w:numId w:val="40"/>
        </w:numPr>
        <w:spacing w:before="61"/>
        <w:rPr>
          <w:rFonts w:ascii="Book Antiqua" w:eastAsia="Book Antiqua" w:hAnsi="Book Antiqua" w:cs="Book Antiqua"/>
          <w:sz w:val="24"/>
          <w:szCs w:val="24"/>
        </w:rPr>
      </w:pPr>
      <w:r w:rsidRPr="009215EE">
        <w:rPr>
          <w:rFonts w:ascii="Book Antiqua" w:eastAsia="Book Antiqua" w:hAnsi="Book Antiqua" w:cs="Book Antiqua"/>
          <w:sz w:val="24"/>
          <w:szCs w:val="24"/>
        </w:rPr>
        <w:t xml:space="preserve">Chief </w:t>
      </w:r>
      <w:proofErr w:type="gramStart"/>
      <w:r w:rsidRPr="009215EE">
        <w:rPr>
          <w:rFonts w:ascii="Book Antiqua" w:eastAsia="Book Antiqua" w:hAnsi="Book Antiqua" w:cs="Book Antiqua"/>
          <w:sz w:val="24"/>
          <w:szCs w:val="24"/>
        </w:rPr>
        <w:t>Engineer :</w:t>
      </w:r>
      <w:proofErr w:type="gramEnd"/>
      <w:r w:rsidRPr="009215EE">
        <w:rPr>
          <w:rFonts w:ascii="Book Antiqua" w:eastAsia="Book Antiqua" w:hAnsi="Book Antiqua" w:cs="Book Antiqua"/>
          <w:sz w:val="24"/>
          <w:szCs w:val="24"/>
        </w:rPr>
        <w:t xml:space="preserve"> Anas</w:t>
      </w:r>
      <w:r>
        <w:rPr>
          <w:rFonts w:ascii="Book Antiqua" w:eastAsia="Book Antiqua" w:hAnsi="Book Antiqua" w:cs="Book Antiqua"/>
          <w:sz w:val="24"/>
          <w:szCs w:val="24"/>
        </w:rPr>
        <w:t xml:space="preserve">tasios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</w:t>
      </w:r>
      <w:r w:rsidRPr="009215EE">
        <w:rPr>
          <w:rFonts w:ascii="Book Antiqua" w:eastAsia="Book Antiqua" w:hAnsi="Book Antiqua" w:cs="Book Antiqua"/>
          <w:sz w:val="24"/>
          <w:szCs w:val="24"/>
        </w:rPr>
        <w:t>apazoglou</w:t>
      </w:r>
      <w:proofErr w:type="spellEnd"/>
    </w:p>
    <w:p w14:paraId="6F8B46D1" w14:textId="28CC2B4F" w:rsidR="009215EE" w:rsidRDefault="009215EE" w:rsidP="009215EE">
      <w:pPr>
        <w:pStyle w:val="ListParagraph"/>
        <w:numPr>
          <w:ilvl w:val="0"/>
          <w:numId w:val="40"/>
        </w:numPr>
        <w:spacing w:before="61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E-mail: papazoglou.anastasios@gmail.com</w:t>
      </w:r>
    </w:p>
    <w:p w14:paraId="499981B6" w14:textId="3BA647E5" w:rsidR="009215EE" w:rsidRDefault="009215EE" w:rsidP="009215EE">
      <w:pPr>
        <w:pStyle w:val="ListParagraph"/>
        <w:numPr>
          <w:ilvl w:val="0"/>
          <w:numId w:val="40"/>
        </w:numPr>
        <w:spacing w:before="61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Phone: +306934931100</w:t>
      </w:r>
    </w:p>
    <w:p w14:paraId="7520FFFE" w14:textId="0E823AF1" w:rsidR="009215EE" w:rsidRDefault="009215EE" w:rsidP="009215EE">
      <w:pPr>
        <w:spacing w:before="61"/>
        <w:rPr>
          <w:rFonts w:ascii="Book Antiqua" w:eastAsia="Book Antiqua" w:hAnsi="Book Antiqua" w:cs="Book Antiqua"/>
          <w:sz w:val="24"/>
          <w:szCs w:val="24"/>
        </w:rPr>
      </w:pPr>
    </w:p>
    <w:p w14:paraId="351BEDBE" w14:textId="0B7C62BA" w:rsidR="009215EE" w:rsidRDefault="009215EE" w:rsidP="009215EE">
      <w:pPr>
        <w:spacing w:before="61"/>
        <w:rPr>
          <w:rFonts w:ascii="Book Antiqua" w:eastAsia="Book Antiqua" w:hAnsi="Book Antiqua" w:cs="Book Antiqua"/>
          <w:sz w:val="24"/>
          <w:szCs w:val="24"/>
        </w:rPr>
      </w:pPr>
    </w:p>
    <w:p w14:paraId="3DE41EBC" w14:textId="737BEFBB" w:rsidR="009215EE" w:rsidRDefault="009215EE" w:rsidP="009215EE">
      <w:pPr>
        <w:spacing w:before="61"/>
        <w:rPr>
          <w:rFonts w:ascii="Book Antiqua" w:eastAsia="Book Antiqua" w:hAnsi="Book Antiqua" w:cs="Book Antiqua"/>
          <w:sz w:val="24"/>
          <w:szCs w:val="24"/>
        </w:rPr>
      </w:pPr>
    </w:p>
    <w:p w14:paraId="74A8C62D" w14:textId="3FB257BB" w:rsidR="009215EE" w:rsidRPr="00193354" w:rsidRDefault="00193354" w:rsidP="00193354">
      <w:pPr>
        <w:pStyle w:val="ListParagraph"/>
        <w:numPr>
          <w:ilvl w:val="0"/>
          <w:numId w:val="40"/>
        </w:numPr>
        <w:spacing w:before="61"/>
        <w:rPr>
          <w:rFonts w:ascii="Book Antiqua" w:eastAsia="Book Antiqua" w:hAnsi="Book Antiqua" w:cs="Book Antiqua"/>
          <w:sz w:val="24"/>
          <w:szCs w:val="24"/>
        </w:rPr>
      </w:pPr>
      <w:r w:rsidRPr="00193354">
        <w:rPr>
          <w:rFonts w:ascii="Book Antiqua" w:eastAsia="Book Antiqua" w:hAnsi="Book Antiqua" w:cs="Book Antiqua"/>
          <w:sz w:val="24"/>
          <w:szCs w:val="24"/>
        </w:rPr>
        <w:t xml:space="preserve">Staff </w:t>
      </w:r>
      <w:proofErr w:type="gramStart"/>
      <w:r w:rsidRPr="00193354">
        <w:rPr>
          <w:rFonts w:ascii="Book Antiqua" w:eastAsia="Book Antiqua" w:hAnsi="Book Antiqua" w:cs="Book Antiqua"/>
          <w:sz w:val="24"/>
          <w:szCs w:val="24"/>
        </w:rPr>
        <w:t>Engineer :</w:t>
      </w:r>
      <w:proofErr w:type="gramEnd"/>
      <w:r w:rsidRPr="00193354"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 w:rsidRPr="00193354">
        <w:rPr>
          <w:rFonts w:ascii="Book Antiqua" w:eastAsia="Book Antiqua" w:hAnsi="Book Antiqua" w:cs="Book Antiqua"/>
          <w:sz w:val="24"/>
          <w:szCs w:val="24"/>
        </w:rPr>
        <w:t>Paun</w:t>
      </w:r>
      <w:proofErr w:type="spellEnd"/>
      <w:r w:rsidRPr="00193354">
        <w:rPr>
          <w:rFonts w:ascii="Book Antiqua" w:eastAsia="Book Antiqua" w:hAnsi="Book Antiqua" w:cs="Book Antiqua"/>
          <w:sz w:val="24"/>
          <w:szCs w:val="24"/>
        </w:rPr>
        <w:t xml:space="preserve"> Mircea</w:t>
      </w:r>
    </w:p>
    <w:p w14:paraId="37DC83D7" w14:textId="104CC507" w:rsidR="00193354" w:rsidRPr="00193354" w:rsidRDefault="00193354" w:rsidP="00193354">
      <w:pPr>
        <w:pStyle w:val="ListParagraph"/>
        <w:numPr>
          <w:ilvl w:val="0"/>
          <w:numId w:val="40"/>
        </w:numPr>
        <w:spacing w:before="61"/>
        <w:rPr>
          <w:rFonts w:ascii="Book Antiqua" w:eastAsia="Book Antiqua" w:hAnsi="Book Antiqua" w:cs="Book Antiqua"/>
          <w:sz w:val="24"/>
          <w:szCs w:val="24"/>
        </w:rPr>
      </w:pPr>
      <w:proofErr w:type="gramStart"/>
      <w:r w:rsidRPr="00193354">
        <w:rPr>
          <w:rFonts w:ascii="Book Antiqua" w:eastAsia="Book Antiqua" w:hAnsi="Book Antiqua" w:cs="Book Antiqua"/>
          <w:sz w:val="24"/>
          <w:szCs w:val="24"/>
        </w:rPr>
        <w:t>E-mail :</w:t>
      </w:r>
      <w:proofErr w:type="gramEnd"/>
      <w:r w:rsidRPr="00193354">
        <w:rPr>
          <w:rFonts w:ascii="Book Antiqua" w:eastAsia="Book Antiqua" w:hAnsi="Book Antiqua" w:cs="Book Antiqua"/>
          <w:sz w:val="24"/>
          <w:szCs w:val="24"/>
        </w:rPr>
        <w:t xml:space="preserve"> </w:t>
      </w:r>
      <w:hyperlink r:id="rId7" w:history="1">
        <w:r w:rsidRPr="00193354">
          <w:rPr>
            <w:rStyle w:val="Hyperlink"/>
            <w:rFonts w:ascii="Book Antiqua" w:eastAsia="Book Antiqua" w:hAnsi="Book Antiqua" w:cs="Book Antiqua"/>
            <w:sz w:val="24"/>
            <w:szCs w:val="24"/>
          </w:rPr>
          <w:t>mircea.paun84@yahoo.com</w:t>
        </w:r>
      </w:hyperlink>
    </w:p>
    <w:p w14:paraId="45226595" w14:textId="2DBB2834" w:rsidR="00193354" w:rsidRPr="00193354" w:rsidRDefault="00193354" w:rsidP="00193354">
      <w:pPr>
        <w:pStyle w:val="ListParagraph"/>
        <w:numPr>
          <w:ilvl w:val="0"/>
          <w:numId w:val="40"/>
        </w:numPr>
        <w:spacing w:before="61"/>
        <w:rPr>
          <w:rFonts w:ascii="Book Antiqua" w:eastAsia="Book Antiqua" w:hAnsi="Book Antiqua" w:cs="Book Antiqua"/>
          <w:sz w:val="24"/>
          <w:szCs w:val="24"/>
        </w:rPr>
      </w:pPr>
      <w:r w:rsidRPr="00193354">
        <w:rPr>
          <w:rFonts w:ascii="Book Antiqua" w:eastAsia="Book Antiqua" w:hAnsi="Book Antiqua" w:cs="Book Antiqua"/>
          <w:sz w:val="24"/>
          <w:szCs w:val="24"/>
        </w:rPr>
        <w:t>Phone: +40726201818</w:t>
      </w:r>
    </w:p>
    <w:sectPr w:rsidR="00193354" w:rsidRPr="00193354">
      <w:pgSz w:w="11920" w:h="16840"/>
      <w:pgMar w:top="10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C48"/>
    <w:multiLevelType w:val="multilevel"/>
    <w:tmpl w:val="7E6A2B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4319CD"/>
    <w:multiLevelType w:val="hybridMultilevel"/>
    <w:tmpl w:val="0C5EE2D0"/>
    <w:lvl w:ilvl="0" w:tplc="0409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" w15:restartNumberingAfterBreak="0">
    <w:nsid w:val="04283251"/>
    <w:multiLevelType w:val="hybridMultilevel"/>
    <w:tmpl w:val="37FA00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B30C66"/>
    <w:multiLevelType w:val="hybridMultilevel"/>
    <w:tmpl w:val="A2508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450CE"/>
    <w:multiLevelType w:val="hybridMultilevel"/>
    <w:tmpl w:val="6416371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33017D"/>
    <w:multiLevelType w:val="hybridMultilevel"/>
    <w:tmpl w:val="7E2A88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DCE43ED"/>
    <w:multiLevelType w:val="hybridMultilevel"/>
    <w:tmpl w:val="54FCB4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D3E6E"/>
    <w:multiLevelType w:val="hybridMultilevel"/>
    <w:tmpl w:val="682A9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9F545C"/>
    <w:multiLevelType w:val="hybridMultilevel"/>
    <w:tmpl w:val="B922FF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DC61E2"/>
    <w:multiLevelType w:val="hybridMultilevel"/>
    <w:tmpl w:val="E8742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66C5B"/>
    <w:multiLevelType w:val="hybridMultilevel"/>
    <w:tmpl w:val="6EFC3992"/>
    <w:lvl w:ilvl="0" w:tplc="C0FE543A">
      <w:start w:val="15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Book Antiqu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D084C"/>
    <w:multiLevelType w:val="hybridMultilevel"/>
    <w:tmpl w:val="BAA601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BD7B92"/>
    <w:multiLevelType w:val="hybridMultilevel"/>
    <w:tmpl w:val="DC847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27F1A"/>
    <w:multiLevelType w:val="hybridMultilevel"/>
    <w:tmpl w:val="B43CF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721163"/>
    <w:multiLevelType w:val="hybridMultilevel"/>
    <w:tmpl w:val="8B6AFEB8"/>
    <w:lvl w:ilvl="0" w:tplc="C0FE543A">
      <w:start w:val="15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Book Antiqu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15F7D"/>
    <w:multiLevelType w:val="hybridMultilevel"/>
    <w:tmpl w:val="00B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D05BE"/>
    <w:multiLevelType w:val="hybridMultilevel"/>
    <w:tmpl w:val="07882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D018E"/>
    <w:multiLevelType w:val="hybridMultilevel"/>
    <w:tmpl w:val="FCF61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3FCA446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Book Antiqu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C04EA"/>
    <w:multiLevelType w:val="hybridMultilevel"/>
    <w:tmpl w:val="45AC383C"/>
    <w:lvl w:ilvl="0" w:tplc="F7066500">
      <w:start w:val="3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A7EA9"/>
    <w:multiLevelType w:val="hybridMultilevel"/>
    <w:tmpl w:val="CF3A62C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40634942"/>
    <w:multiLevelType w:val="hybridMultilevel"/>
    <w:tmpl w:val="70282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B0C9E"/>
    <w:multiLevelType w:val="hybridMultilevel"/>
    <w:tmpl w:val="8C7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E34D6"/>
    <w:multiLevelType w:val="hybridMultilevel"/>
    <w:tmpl w:val="6E66AE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E97592"/>
    <w:multiLevelType w:val="hybridMultilevel"/>
    <w:tmpl w:val="58CAA0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9A4E28"/>
    <w:multiLevelType w:val="hybridMultilevel"/>
    <w:tmpl w:val="22DCA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32E3B"/>
    <w:multiLevelType w:val="hybridMultilevel"/>
    <w:tmpl w:val="882464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8F48D8"/>
    <w:multiLevelType w:val="hybridMultilevel"/>
    <w:tmpl w:val="AEB85A68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6DA3F37"/>
    <w:multiLevelType w:val="hybridMultilevel"/>
    <w:tmpl w:val="D18A38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187328"/>
    <w:multiLevelType w:val="hybridMultilevel"/>
    <w:tmpl w:val="3772A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A93F15"/>
    <w:multiLevelType w:val="hybridMultilevel"/>
    <w:tmpl w:val="A9B8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902AC1"/>
    <w:multiLevelType w:val="hybridMultilevel"/>
    <w:tmpl w:val="E4B21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DF6AF1"/>
    <w:multiLevelType w:val="hybridMultilevel"/>
    <w:tmpl w:val="E076C2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36E3087"/>
    <w:multiLevelType w:val="hybridMultilevel"/>
    <w:tmpl w:val="B1B4DC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065C66"/>
    <w:multiLevelType w:val="hybridMultilevel"/>
    <w:tmpl w:val="1D4EA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EB228D"/>
    <w:multiLevelType w:val="hybridMultilevel"/>
    <w:tmpl w:val="0004D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B0869"/>
    <w:multiLevelType w:val="hybridMultilevel"/>
    <w:tmpl w:val="C01A3C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E07947"/>
    <w:multiLevelType w:val="hybridMultilevel"/>
    <w:tmpl w:val="174E74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EA7833"/>
    <w:multiLevelType w:val="hybridMultilevel"/>
    <w:tmpl w:val="544EB70C"/>
    <w:lvl w:ilvl="0" w:tplc="D3502344">
      <w:start w:val="2016"/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8" w15:restartNumberingAfterBreak="0">
    <w:nsid w:val="73EE3ABD"/>
    <w:multiLevelType w:val="hybridMultilevel"/>
    <w:tmpl w:val="39DAD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7BE0F1A"/>
    <w:multiLevelType w:val="hybridMultilevel"/>
    <w:tmpl w:val="1C506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E1663"/>
    <w:multiLevelType w:val="hybridMultilevel"/>
    <w:tmpl w:val="0D9C7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40"/>
  </w:num>
  <w:num w:numId="4">
    <w:abstractNumId w:val="17"/>
  </w:num>
  <w:num w:numId="5">
    <w:abstractNumId w:val="9"/>
  </w:num>
  <w:num w:numId="6">
    <w:abstractNumId w:val="12"/>
  </w:num>
  <w:num w:numId="7">
    <w:abstractNumId w:val="1"/>
  </w:num>
  <w:num w:numId="8">
    <w:abstractNumId w:val="37"/>
  </w:num>
  <w:num w:numId="9">
    <w:abstractNumId w:val="15"/>
  </w:num>
  <w:num w:numId="10">
    <w:abstractNumId w:val="28"/>
  </w:num>
  <w:num w:numId="11">
    <w:abstractNumId w:val="18"/>
  </w:num>
  <w:num w:numId="12">
    <w:abstractNumId w:val="14"/>
  </w:num>
  <w:num w:numId="13">
    <w:abstractNumId w:val="10"/>
  </w:num>
  <w:num w:numId="14">
    <w:abstractNumId w:val="31"/>
  </w:num>
  <w:num w:numId="15">
    <w:abstractNumId w:val="5"/>
  </w:num>
  <w:num w:numId="16">
    <w:abstractNumId w:val="38"/>
  </w:num>
  <w:num w:numId="17">
    <w:abstractNumId w:val="27"/>
  </w:num>
  <w:num w:numId="18">
    <w:abstractNumId w:val="25"/>
  </w:num>
  <w:num w:numId="19">
    <w:abstractNumId w:val="16"/>
  </w:num>
  <w:num w:numId="20">
    <w:abstractNumId w:val="4"/>
  </w:num>
  <w:num w:numId="21">
    <w:abstractNumId w:val="8"/>
  </w:num>
  <w:num w:numId="22">
    <w:abstractNumId w:val="32"/>
  </w:num>
  <w:num w:numId="23">
    <w:abstractNumId w:val="7"/>
  </w:num>
  <w:num w:numId="24">
    <w:abstractNumId w:val="29"/>
  </w:num>
  <w:num w:numId="25">
    <w:abstractNumId w:val="33"/>
  </w:num>
  <w:num w:numId="26">
    <w:abstractNumId w:val="30"/>
  </w:num>
  <w:num w:numId="27">
    <w:abstractNumId w:val="35"/>
  </w:num>
  <w:num w:numId="28">
    <w:abstractNumId w:val="24"/>
  </w:num>
  <w:num w:numId="29">
    <w:abstractNumId w:val="2"/>
  </w:num>
  <w:num w:numId="30">
    <w:abstractNumId w:val="36"/>
  </w:num>
  <w:num w:numId="31">
    <w:abstractNumId w:val="6"/>
  </w:num>
  <w:num w:numId="32">
    <w:abstractNumId w:val="23"/>
  </w:num>
  <w:num w:numId="33">
    <w:abstractNumId w:val="11"/>
  </w:num>
  <w:num w:numId="34">
    <w:abstractNumId w:val="22"/>
  </w:num>
  <w:num w:numId="35">
    <w:abstractNumId w:val="19"/>
  </w:num>
  <w:num w:numId="36">
    <w:abstractNumId w:val="26"/>
  </w:num>
  <w:num w:numId="37">
    <w:abstractNumId w:val="20"/>
  </w:num>
  <w:num w:numId="38">
    <w:abstractNumId w:val="3"/>
  </w:num>
  <w:num w:numId="39">
    <w:abstractNumId w:val="39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3D"/>
    <w:rsid w:val="00032834"/>
    <w:rsid w:val="000A25EA"/>
    <w:rsid w:val="000E792E"/>
    <w:rsid w:val="00124384"/>
    <w:rsid w:val="00151AC7"/>
    <w:rsid w:val="00193354"/>
    <w:rsid w:val="00304831"/>
    <w:rsid w:val="0030712D"/>
    <w:rsid w:val="00317DF1"/>
    <w:rsid w:val="003311D0"/>
    <w:rsid w:val="00453A6A"/>
    <w:rsid w:val="004C4CD7"/>
    <w:rsid w:val="0053591E"/>
    <w:rsid w:val="0057343D"/>
    <w:rsid w:val="00600E7D"/>
    <w:rsid w:val="006410FB"/>
    <w:rsid w:val="00707234"/>
    <w:rsid w:val="00713D8F"/>
    <w:rsid w:val="007477FA"/>
    <w:rsid w:val="007B4483"/>
    <w:rsid w:val="007D05EF"/>
    <w:rsid w:val="008443F8"/>
    <w:rsid w:val="009215EE"/>
    <w:rsid w:val="0093702B"/>
    <w:rsid w:val="0098725E"/>
    <w:rsid w:val="009C1E50"/>
    <w:rsid w:val="00A51EBF"/>
    <w:rsid w:val="00A550B2"/>
    <w:rsid w:val="00A56237"/>
    <w:rsid w:val="00A649D3"/>
    <w:rsid w:val="00B13787"/>
    <w:rsid w:val="00B5734B"/>
    <w:rsid w:val="00C87A72"/>
    <w:rsid w:val="00CC73CC"/>
    <w:rsid w:val="00D0664B"/>
    <w:rsid w:val="00D14AAE"/>
    <w:rsid w:val="00D505C4"/>
    <w:rsid w:val="00D75DC1"/>
    <w:rsid w:val="00D97CCF"/>
    <w:rsid w:val="00DE4C4E"/>
    <w:rsid w:val="00E56E28"/>
    <w:rsid w:val="00E83BA2"/>
    <w:rsid w:val="00E8798B"/>
    <w:rsid w:val="00F27F7B"/>
    <w:rsid w:val="00F3471D"/>
    <w:rsid w:val="00F60987"/>
    <w:rsid w:val="00F62A3A"/>
    <w:rsid w:val="00F90D7C"/>
    <w:rsid w:val="00FC550A"/>
    <w:rsid w:val="00FD46FA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0ACD"/>
  <w15:docId w15:val="{629944EF-FF3E-49E0-AE9D-15575B96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90D7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90D7C"/>
  </w:style>
  <w:style w:type="paragraph" w:styleId="ListParagraph">
    <w:name w:val="List Paragraph"/>
    <w:basedOn w:val="Normal"/>
    <w:uiPriority w:val="34"/>
    <w:qFormat/>
    <w:rsid w:val="00B5734B"/>
    <w:pPr>
      <w:ind w:left="720"/>
      <w:contextualSpacing/>
    </w:pPr>
  </w:style>
  <w:style w:type="character" w:customStyle="1" w:styleId="st">
    <w:name w:val="st"/>
    <w:basedOn w:val="DefaultParagraphFont"/>
    <w:rsid w:val="00D0664B"/>
  </w:style>
  <w:style w:type="character" w:styleId="Emphasis">
    <w:name w:val="Emphasis"/>
    <w:basedOn w:val="DefaultParagraphFont"/>
    <w:uiPriority w:val="20"/>
    <w:qFormat/>
    <w:rsid w:val="00D0664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C7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rcea.paun84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limanerihan@yahoo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508CA-4298-4548-8EB1-4AE5FDD7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Culisov</dc:creator>
  <cp:lastModifiedBy>User</cp:lastModifiedBy>
  <cp:revision>13</cp:revision>
  <cp:lastPrinted>2017-08-23T19:47:00Z</cp:lastPrinted>
  <dcterms:created xsi:type="dcterms:W3CDTF">2019-09-22T12:59:00Z</dcterms:created>
  <dcterms:modified xsi:type="dcterms:W3CDTF">2019-11-01T04:48:00Z</dcterms:modified>
</cp:coreProperties>
</file>