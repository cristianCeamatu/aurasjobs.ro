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BD8" w:rsidRPr="000C66F9" w:rsidRDefault="00226BD8" w:rsidP="00226BD8">
      <w:pPr>
        <w:pStyle w:val="CVTitle"/>
        <w:ind w:left="0"/>
        <w:jc w:val="center"/>
        <w:rPr>
          <w:lang w:val="en-GB"/>
        </w:rPr>
      </w:pPr>
      <w:r w:rsidRPr="000C66F9">
        <w:rPr>
          <w:lang w:val="en-GB"/>
        </w:rPr>
        <w:t>Curriculum vitae</w:t>
      </w:r>
    </w:p>
    <w:p w:rsidR="00226BD8" w:rsidRDefault="00226BD8" w:rsidP="00226BD8">
      <w:pPr>
        <w:pStyle w:val="NoSpacing"/>
        <w:rPr>
          <w:rFonts w:eastAsia="Arial"/>
          <w:b/>
          <w:sz w:val="28"/>
          <w:szCs w:val="28"/>
        </w:rPr>
      </w:pPr>
      <w:r>
        <w:rPr>
          <w:rFonts w:eastAsia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28575</wp:posOffset>
            </wp:positionV>
            <wp:extent cx="1295400" cy="1295400"/>
            <wp:effectExtent l="19050" t="0" r="0" b="0"/>
            <wp:wrapThrough wrapText="bothSides">
              <wp:wrapPolygon edited="0">
                <wp:start x="-318" y="0"/>
                <wp:lineTo x="-318" y="21282"/>
                <wp:lineTo x="21600" y="21282"/>
                <wp:lineTo x="21600" y="0"/>
                <wp:lineTo x="-318" y="0"/>
              </wp:wrapPolygon>
            </wp:wrapThrough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6BD8" w:rsidRDefault="00226BD8" w:rsidP="00226BD8">
      <w:pPr>
        <w:pStyle w:val="NoSpacing"/>
        <w:rPr>
          <w:rFonts w:eastAsia="Arial"/>
          <w:b/>
          <w:sz w:val="28"/>
          <w:szCs w:val="28"/>
        </w:rPr>
      </w:pPr>
      <w:r w:rsidRPr="0091294B">
        <w:rPr>
          <w:rFonts w:eastAsia="Arial"/>
          <w:b/>
          <w:sz w:val="28"/>
          <w:szCs w:val="28"/>
        </w:rPr>
        <w:t>STAVRU</w:t>
      </w:r>
      <w:r w:rsidR="009D2BA7">
        <w:rPr>
          <w:rFonts w:eastAsia="Arial"/>
          <w:b/>
          <w:sz w:val="28"/>
          <w:szCs w:val="28"/>
        </w:rPr>
        <w:t xml:space="preserve"> DUMITRU</w:t>
      </w:r>
    </w:p>
    <w:p w:rsidR="00226BD8" w:rsidRPr="00226BD8" w:rsidRDefault="00226BD8" w:rsidP="00226BD8">
      <w:pPr>
        <w:pStyle w:val="NoSpacing"/>
        <w:rPr>
          <w:rFonts w:eastAsia="Arial"/>
          <w:b/>
          <w:sz w:val="28"/>
          <w:szCs w:val="28"/>
        </w:rPr>
      </w:pPr>
    </w:p>
    <w:p w:rsidR="00226BD8" w:rsidRPr="00A95F91" w:rsidRDefault="000159DD" w:rsidP="00C025BA">
      <w:pPr>
        <w:spacing w:line="0" w:lineRule="atLeast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Age 52</w:t>
      </w:r>
      <w:r w:rsidR="009D2BA7">
        <w:rPr>
          <w:rFonts w:eastAsia="Arial"/>
          <w:b/>
          <w:sz w:val="24"/>
          <w:szCs w:val="24"/>
        </w:rPr>
        <w:t xml:space="preserve"> from Romania,</w:t>
      </w:r>
      <w:r w:rsidR="00226BD8" w:rsidRPr="00A95F91">
        <w:rPr>
          <w:rFonts w:eastAsia="Arial"/>
          <w:b/>
          <w:sz w:val="24"/>
          <w:szCs w:val="24"/>
        </w:rPr>
        <w:t xml:space="preserve"> married</w:t>
      </w:r>
      <w:r w:rsidR="009D2BA7">
        <w:rPr>
          <w:rFonts w:eastAsia="Arial"/>
          <w:b/>
          <w:sz w:val="24"/>
          <w:szCs w:val="24"/>
        </w:rPr>
        <w:t>.</w:t>
      </w:r>
    </w:p>
    <w:p w:rsidR="00226BD8" w:rsidRPr="000C66F9" w:rsidRDefault="00226BD8" w:rsidP="00226BD8">
      <w:pPr>
        <w:pStyle w:val="CVTitle"/>
        <w:ind w:left="0"/>
        <w:jc w:val="left"/>
        <w:rPr>
          <w:lang w:val="en-GB"/>
        </w:rPr>
      </w:pPr>
    </w:p>
    <w:p w:rsidR="00105F60" w:rsidRPr="00226BD8" w:rsidRDefault="00105F60">
      <w:pPr>
        <w:spacing w:before="99"/>
        <w:ind w:left="690"/>
      </w:pPr>
    </w:p>
    <w:p w:rsidR="00105F60" w:rsidRDefault="00105F60">
      <w:pPr>
        <w:spacing w:before="2" w:line="100" w:lineRule="exact"/>
        <w:rPr>
          <w:sz w:val="10"/>
          <w:szCs w:val="10"/>
        </w:rPr>
      </w:pPr>
    </w:p>
    <w:p w:rsidR="00226BD8" w:rsidRDefault="00226BD8" w:rsidP="003D5CF5">
      <w:pPr>
        <w:pStyle w:val="NoSpacing"/>
      </w:pPr>
    </w:p>
    <w:p w:rsidR="00226BD8" w:rsidRDefault="00226BD8" w:rsidP="003D5CF5">
      <w:pPr>
        <w:pStyle w:val="NoSpacing"/>
        <w:sectPr w:rsidR="00226BD8" w:rsidSect="00226B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226BD8" w:rsidRDefault="00226BD8" w:rsidP="00226BD8">
      <w:pPr>
        <w:pStyle w:val="NoSpacing"/>
        <w:rPr>
          <w:rFonts w:eastAsia="Arial"/>
          <w:b/>
          <w:sz w:val="28"/>
          <w:szCs w:val="28"/>
        </w:rPr>
      </w:pPr>
      <w:r w:rsidRPr="003A2C2C">
        <w:rPr>
          <w:rFonts w:eastAsia="Arial"/>
          <w:b/>
          <w:sz w:val="28"/>
          <w:szCs w:val="28"/>
        </w:rPr>
        <w:lastRenderedPageBreak/>
        <w:t>Contact details</w:t>
      </w:r>
    </w:p>
    <w:p w:rsidR="00226BD8" w:rsidRPr="003A2C2C" w:rsidRDefault="00226BD8" w:rsidP="00226BD8">
      <w:pPr>
        <w:pStyle w:val="NoSpacing"/>
        <w:rPr>
          <w:rFonts w:eastAsia="Arial"/>
          <w:b/>
          <w:sz w:val="28"/>
          <w:szCs w:val="28"/>
        </w:rPr>
      </w:pPr>
    </w:p>
    <w:p w:rsidR="00226BD8" w:rsidRDefault="00226BD8" w:rsidP="00226BD8">
      <w:pPr>
        <w:pStyle w:val="NoSpacing"/>
        <w:rPr>
          <w:rFonts w:eastAsia="Arial"/>
          <w:sz w:val="24"/>
          <w:szCs w:val="24"/>
        </w:rPr>
      </w:pPr>
      <w:r w:rsidRPr="0091294B">
        <w:rPr>
          <w:rFonts w:eastAsia="Arial"/>
          <w:sz w:val="24"/>
          <w:szCs w:val="24"/>
        </w:rPr>
        <w:t xml:space="preserve">Email:  </w:t>
      </w:r>
      <w:hyperlink r:id="rId15" w:history="1">
        <w:r w:rsidRPr="00E01FC5">
          <w:rPr>
            <w:rStyle w:val="Hyperlink"/>
            <w:rFonts w:eastAsia="Arial"/>
            <w:sz w:val="24"/>
            <w:szCs w:val="24"/>
          </w:rPr>
          <w:t>dmsta2000@yahoo.com</w:t>
        </w:r>
      </w:hyperlink>
    </w:p>
    <w:p w:rsidR="00226BD8" w:rsidRDefault="00226BD8" w:rsidP="00226BD8">
      <w:pPr>
        <w:pStyle w:val="NoSpacing"/>
      </w:pPr>
      <w:r>
        <w:rPr>
          <w:rFonts w:eastAsia="Arial"/>
          <w:sz w:val="24"/>
          <w:szCs w:val="24"/>
        </w:rPr>
        <w:t>Phone: +</w:t>
      </w:r>
      <w:r w:rsidR="00B0201E">
        <w:rPr>
          <w:rFonts w:eastAsia="Arial"/>
          <w:sz w:val="24"/>
          <w:szCs w:val="24"/>
        </w:rPr>
        <w:t>40746115310</w:t>
      </w:r>
    </w:p>
    <w:p w:rsidR="008A6916" w:rsidRDefault="00226BD8" w:rsidP="008A6916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Adress</w:t>
      </w:r>
      <w:r w:rsidRPr="0091294B">
        <w:rPr>
          <w:rFonts w:eastAsia="Arial"/>
          <w:sz w:val="24"/>
          <w:szCs w:val="24"/>
        </w:rPr>
        <w:t>:</w:t>
      </w:r>
      <w:r w:rsidR="00D2032E">
        <w:rPr>
          <w:rFonts w:eastAsia="Arial"/>
          <w:sz w:val="24"/>
          <w:szCs w:val="24"/>
        </w:rPr>
        <w:t>Braila</w:t>
      </w:r>
    </w:p>
    <w:p w:rsidR="00226BD8" w:rsidRDefault="008A6916" w:rsidP="008A6916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Street</w:t>
      </w:r>
      <w:r w:rsidR="00D2032E">
        <w:rPr>
          <w:rFonts w:eastAsia="Arial"/>
          <w:sz w:val="24"/>
          <w:szCs w:val="24"/>
        </w:rPr>
        <w:t xml:space="preserve"> Simion Barnutiu nr.87 A</w:t>
      </w:r>
    </w:p>
    <w:p w:rsidR="00226BD8" w:rsidRPr="0091294B" w:rsidRDefault="00226BD8" w:rsidP="00226BD8">
      <w:pPr>
        <w:pStyle w:val="NoSpacing"/>
        <w:rPr>
          <w:rFonts w:eastAsia="Arial"/>
          <w:sz w:val="24"/>
          <w:szCs w:val="24"/>
        </w:rPr>
      </w:pPr>
    </w:p>
    <w:p w:rsidR="00105F60" w:rsidRDefault="00105F60">
      <w:pPr>
        <w:spacing w:line="200" w:lineRule="exact"/>
      </w:pPr>
    </w:p>
    <w:p w:rsidR="00105F60" w:rsidRPr="00C025BA" w:rsidRDefault="00226BD8">
      <w:pPr>
        <w:spacing w:line="200" w:lineRule="exact"/>
        <w:rPr>
          <w:rFonts w:eastAsia="Arial"/>
          <w:b/>
          <w:sz w:val="24"/>
          <w:szCs w:val="24"/>
        </w:rPr>
      </w:pPr>
      <w:r w:rsidRPr="00C025BA">
        <w:rPr>
          <w:rFonts w:eastAsia="Arial"/>
          <w:b/>
          <w:sz w:val="24"/>
          <w:szCs w:val="24"/>
        </w:rPr>
        <w:t>Professional objective</w:t>
      </w:r>
    </w:p>
    <w:p w:rsidR="00226BD8" w:rsidRDefault="00226BD8" w:rsidP="00226BD8">
      <w:pPr>
        <w:spacing w:line="200" w:lineRule="exact"/>
        <w:ind w:left="720"/>
        <w:jc w:val="both"/>
        <w:rPr>
          <w:rFonts w:eastAsia="Arial"/>
          <w:b/>
          <w:sz w:val="28"/>
          <w:szCs w:val="28"/>
        </w:rPr>
      </w:pPr>
    </w:p>
    <w:p w:rsidR="00226BD8" w:rsidRPr="00512580" w:rsidRDefault="00226BD8" w:rsidP="00C025BA">
      <w:pPr>
        <w:jc w:val="both"/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 xml:space="preserve">IT-Networking, Network Security Administrator and Computer Systems, Security Value Transfer Protection, Anti-Brigade Systems Installation and Surveillance Camera. environmental protection, telecommunication, radio and radio stations, photo and video, logistics, marketing, </w:t>
      </w:r>
      <w:r w:rsidR="00E138AF">
        <w:rPr>
          <w:rFonts w:eastAsia="Arial"/>
          <w:sz w:val="22"/>
          <w:szCs w:val="22"/>
        </w:rPr>
        <w:t>elderl</w:t>
      </w:r>
      <w:r w:rsidR="00C025BA" w:rsidRPr="00512580">
        <w:rPr>
          <w:rFonts w:eastAsia="Arial"/>
          <w:sz w:val="22"/>
          <w:szCs w:val="22"/>
        </w:rPr>
        <w:t>y</w:t>
      </w:r>
      <w:r w:rsidRPr="00512580">
        <w:rPr>
          <w:rFonts w:eastAsia="Arial"/>
          <w:sz w:val="22"/>
          <w:szCs w:val="22"/>
        </w:rPr>
        <w:t xml:space="preserve"> car</w:t>
      </w:r>
      <w:r w:rsidR="00E138AF">
        <w:rPr>
          <w:rFonts w:eastAsia="Arial"/>
          <w:sz w:val="22"/>
          <w:szCs w:val="22"/>
        </w:rPr>
        <w:t>r</w:t>
      </w:r>
      <w:r w:rsidRPr="00512580">
        <w:rPr>
          <w:rFonts w:eastAsia="Arial"/>
          <w:sz w:val="22"/>
          <w:szCs w:val="22"/>
        </w:rPr>
        <w:t xml:space="preserve">er Germany </w:t>
      </w:r>
      <w:r w:rsidR="00E72276">
        <w:rPr>
          <w:rFonts w:eastAsia="Arial"/>
          <w:sz w:val="22"/>
          <w:szCs w:val="22"/>
        </w:rPr>
        <w:t>-CareHome</w:t>
      </w:r>
      <w:r w:rsidRPr="00512580">
        <w:rPr>
          <w:rFonts w:eastAsia="Arial"/>
          <w:sz w:val="22"/>
          <w:szCs w:val="22"/>
        </w:rPr>
        <w:t xml:space="preserve"> Helena</w:t>
      </w:r>
      <w:r w:rsidR="00D2032E">
        <w:rPr>
          <w:rFonts w:eastAsia="Arial"/>
          <w:sz w:val="22"/>
          <w:szCs w:val="22"/>
        </w:rPr>
        <w:t>, picking and packing, maintenance.</w:t>
      </w:r>
    </w:p>
    <w:p w:rsidR="00C025BA" w:rsidRDefault="00C025BA" w:rsidP="00C025BA">
      <w:pPr>
        <w:jc w:val="both"/>
        <w:rPr>
          <w:rFonts w:eastAsia="Arial"/>
          <w:sz w:val="24"/>
          <w:szCs w:val="24"/>
        </w:rPr>
      </w:pPr>
    </w:p>
    <w:p w:rsidR="00C025BA" w:rsidRDefault="00C025BA" w:rsidP="00C025BA">
      <w:pPr>
        <w:pStyle w:val="NoSpacing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Experience by department</w:t>
      </w:r>
      <w:r w:rsidR="000C66F9">
        <w:rPr>
          <w:rFonts w:eastAsia="Arial"/>
          <w:b/>
          <w:sz w:val="24"/>
          <w:szCs w:val="24"/>
        </w:rPr>
        <w:t xml:space="preserve"> and freelancer colaboration</w:t>
      </w:r>
    </w:p>
    <w:p w:rsidR="00C025BA" w:rsidRDefault="00C025BA" w:rsidP="00C025BA">
      <w:pPr>
        <w:pStyle w:val="NoSpacing"/>
        <w:rPr>
          <w:rFonts w:eastAsia="Arial"/>
          <w:sz w:val="22"/>
          <w:szCs w:val="22"/>
        </w:rPr>
      </w:pPr>
    </w:p>
    <w:p w:rsidR="005B34C4" w:rsidRDefault="005B34C4" w:rsidP="00C025BA">
      <w:pPr>
        <w:pStyle w:val="NoSpacing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Carrier assistent</w:t>
      </w:r>
    </w:p>
    <w:p w:rsidR="00D2032E" w:rsidRDefault="00D2032E" w:rsidP="00C025BA">
      <w:pPr>
        <w:pStyle w:val="NoSpacing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Technician maintenance</w:t>
      </w:r>
    </w:p>
    <w:p w:rsidR="00B0201E" w:rsidRDefault="00B0201E" w:rsidP="00C025BA">
      <w:pPr>
        <w:pStyle w:val="NoSpacing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Maintenance operator</w:t>
      </w:r>
    </w:p>
    <w:p w:rsidR="008B567F" w:rsidRDefault="008B567F" w:rsidP="00C025BA">
      <w:pPr>
        <w:pStyle w:val="NoSpacing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Picking and packing </w:t>
      </w:r>
    </w:p>
    <w:p w:rsidR="00C025BA" w:rsidRDefault="00C025BA" w:rsidP="00C025BA">
      <w:pPr>
        <w:pStyle w:val="NoSpacing"/>
        <w:rPr>
          <w:rFonts w:eastAsia="Arial"/>
          <w:sz w:val="22"/>
          <w:szCs w:val="22"/>
        </w:rPr>
      </w:pPr>
      <w:r w:rsidRPr="002B2830">
        <w:rPr>
          <w:rFonts w:eastAsia="Arial"/>
          <w:sz w:val="22"/>
          <w:szCs w:val="22"/>
        </w:rPr>
        <w:t>Surveillance systems technician, burglary</w:t>
      </w:r>
    </w:p>
    <w:p w:rsidR="00C025BA" w:rsidRPr="00FF0CFD" w:rsidRDefault="00C025BA" w:rsidP="00C025BA">
      <w:pPr>
        <w:pStyle w:val="NoSpacing"/>
        <w:rPr>
          <w:rFonts w:eastAsia="Arial"/>
          <w:sz w:val="22"/>
          <w:szCs w:val="22"/>
        </w:rPr>
      </w:pPr>
      <w:r w:rsidRPr="00FF0CFD">
        <w:rPr>
          <w:rFonts w:eastAsia="Arial"/>
          <w:sz w:val="22"/>
          <w:szCs w:val="22"/>
        </w:rPr>
        <w:t>IT Hardware, Software</w:t>
      </w:r>
    </w:p>
    <w:p w:rsidR="00C025BA" w:rsidRDefault="00C025BA" w:rsidP="00C025BA">
      <w:pPr>
        <w:pStyle w:val="NoSpacing"/>
        <w:rPr>
          <w:rFonts w:eastAsia="Arial"/>
          <w:sz w:val="22"/>
          <w:szCs w:val="22"/>
        </w:rPr>
      </w:pPr>
      <w:r w:rsidRPr="002B2830">
        <w:rPr>
          <w:rFonts w:eastAsia="Arial"/>
          <w:sz w:val="22"/>
          <w:szCs w:val="22"/>
        </w:rPr>
        <w:t>Network Security Administrator and Computer Systems: 7 years</w:t>
      </w:r>
    </w:p>
    <w:p w:rsidR="00C025BA" w:rsidRDefault="00C025BA" w:rsidP="00C025BA">
      <w:pPr>
        <w:pStyle w:val="NoSpacing"/>
        <w:rPr>
          <w:rFonts w:eastAsia="Arial"/>
          <w:sz w:val="22"/>
          <w:szCs w:val="22"/>
        </w:rPr>
      </w:pPr>
      <w:r w:rsidRPr="002B2830">
        <w:rPr>
          <w:rFonts w:eastAsia="Arial"/>
          <w:sz w:val="22"/>
          <w:szCs w:val="22"/>
        </w:rPr>
        <w:t>Telecommunication specialist, r</w:t>
      </w:r>
      <w:r>
        <w:rPr>
          <w:rFonts w:eastAsia="Arial"/>
          <w:sz w:val="22"/>
          <w:szCs w:val="22"/>
        </w:rPr>
        <w:t>adio and radio stations 30 year</w:t>
      </w:r>
    </w:p>
    <w:p w:rsidR="00C025BA" w:rsidRDefault="00C025BA" w:rsidP="00C025BA">
      <w:pPr>
        <w:pStyle w:val="NoSpacing"/>
        <w:rPr>
          <w:rFonts w:eastAsia="Arial"/>
          <w:sz w:val="22"/>
          <w:szCs w:val="22"/>
        </w:rPr>
      </w:pPr>
    </w:p>
    <w:p w:rsidR="000C66F9" w:rsidRDefault="000C66F9" w:rsidP="00C025BA">
      <w:pPr>
        <w:pStyle w:val="NoSpacing"/>
        <w:rPr>
          <w:rFonts w:eastAsia="Arial"/>
          <w:sz w:val="22"/>
          <w:szCs w:val="22"/>
        </w:rPr>
      </w:pPr>
    </w:p>
    <w:p w:rsidR="00B0201E" w:rsidRDefault="00B0201E" w:rsidP="00C025BA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>15.08.2019 – present YAZAKI</w:t>
      </w:r>
      <w:r w:rsidR="000C66F9">
        <w:rPr>
          <w:rFonts w:eastAsia="Arial"/>
          <w:b/>
          <w:sz w:val="24"/>
          <w:szCs w:val="24"/>
        </w:rPr>
        <w:t xml:space="preserve">, Braila- </w:t>
      </w:r>
      <w:r w:rsidR="000C66F9" w:rsidRPr="00B0201E">
        <w:rPr>
          <w:rFonts w:eastAsia="Arial"/>
          <w:sz w:val="24"/>
          <w:szCs w:val="24"/>
        </w:rPr>
        <w:t>Technician maintenance</w:t>
      </w:r>
      <w:r w:rsidR="000C66F9">
        <w:rPr>
          <w:rFonts w:eastAsia="Arial"/>
          <w:sz w:val="24"/>
          <w:szCs w:val="24"/>
        </w:rPr>
        <w:t>, electrical wiring BMW</w:t>
      </w:r>
      <w:r w:rsidRPr="00B0201E">
        <w:rPr>
          <w:rFonts w:eastAsia="Arial"/>
          <w:sz w:val="24"/>
          <w:szCs w:val="24"/>
        </w:rPr>
        <w:tab/>
      </w:r>
    </w:p>
    <w:p w:rsidR="000C66F9" w:rsidRPr="00B0201E" w:rsidRDefault="000C66F9" w:rsidP="00C025BA">
      <w:pPr>
        <w:pStyle w:val="NoSpacing"/>
        <w:rPr>
          <w:rFonts w:eastAsia="Arial"/>
          <w:sz w:val="24"/>
          <w:szCs w:val="24"/>
        </w:rPr>
      </w:pPr>
    </w:p>
    <w:p w:rsidR="000C66F9" w:rsidRDefault="000C66F9" w:rsidP="00C025BA">
      <w:pPr>
        <w:pStyle w:val="NoSpacing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September 2017 – April 2019 – Freelancer colaboration</w:t>
      </w:r>
    </w:p>
    <w:p w:rsidR="000C66F9" w:rsidRDefault="000C66F9" w:rsidP="00C025BA">
      <w:pPr>
        <w:pStyle w:val="NoSpacing"/>
        <w:rPr>
          <w:rFonts w:eastAsia="Arial"/>
          <w:b/>
          <w:sz w:val="24"/>
          <w:szCs w:val="24"/>
        </w:rPr>
      </w:pPr>
    </w:p>
    <w:p w:rsidR="005B34C4" w:rsidRDefault="005B34C4" w:rsidP="00C02094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Carrier assistant- UK, </w:t>
      </w:r>
      <w:r w:rsidRPr="005B34C4">
        <w:rPr>
          <w:rFonts w:eastAsia="Arial"/>
          <w:sz w:val="24"/>
          <w:szCs w:val="24"/>
        </w:rPr>
        <w:t>Oxford</w:t>
      </w:r>
      <w:r>
        <w:rPr>
          <w:rFonts w:eastAsia="Arial"/>
          <w:sz w:val="24"/>
          <w:szCs w:val="24"/>
        </w:rPr>
        <w:t>, home to home</w:t>
      </w:r>
    </w:p>
    <w:p w:rsidR="005B34C4" w:rsidRPr="005B34C4" w:rsidRDefault="005B34C4" w:rsidP="00C02094">
      <w:pPr>
        <w:pStyle w:val="NoSpacing"/>
        <w:rPr>
          <w:rFonts w:eastAsia="Arial"/>
          <w:sz w:val="24"/>
          <w:szCs w:val="24"/>
        </w:rPr>
      </w:pPr>
    </w:p>
    <w:p w:rsidR="00B0201E" w:rsidRDefault="00B0201E" w:rsidP="00C02094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>S Norton&amp;Co.Ltd.</w:t>
      </w:r>
      <w:r w:rsidR="000C66F9">
        <w:rPr>
          <w:rFonts w:eastAsia="Arial"/>
          <w:b/>
          <w:sz w:val="24"/>
          <w:szCs w:val="24"/>
        </w:rPr>
        <w:t xml:space="preserve"> - </w:t>
      </w:r>
      <w:r w:rsidRPr="00B0201E">
        <w:rPr>
          <w:rFonts w:eastAsia="Arial"/>
          <w:sz w:val="24"/>
          <w:szCs w:val="24"/>
        </w:rPr>
        <w:t>UK, Manchester</w:t>
      </w:r>
      <w:r w:rsidR="000C66F9">
        <w:rPr>
          <w:rFonts w:eastAsia="Arial"/>
          <w:sz w:val="24"/>
          <w:szCs w:val="24"/>
        </w:rPr>
        <w:t xml:space="preserve">, </w:t>
      </w:r>
      <w:r w:rsidR="000C66F9" w:rsidRPr="00B0201E">
        <w:rPr>
          <w:rFonts w:eastAsia="Arial"/>
          <w:sz w:val="24"/>
          <w:szCs w:val="24"/>
        </w:rPr>
        <w:t>operator maintenance</w:t>
      </w:r>
    </w:p>
    <w:p w:rsidR="000C66F9" w:rsidRPr="000C66F9" w:rsidRDefault="000C66F9" w:rsidP="000C66F9">
      <w:pPr>
        <w:pStyle w:val="NoSpacing"/>
        <w:ind w:firstLine="720"/>
        <w:rPr>
          <w:rFonts w:eastAsia="Arial"/>
          <w:b/>
          <w:sz w:val="24"/>
          <w:szCs w:val="24"/>
        </w:rPr>
      </w:pPr>
    </w:p>
    <w:p w:rsidR="00C025BA" w:rsidRDefault="00E01347" w:rsidP="00C025BA">
      <w:pPr>
        <w:pStyle w:val="NoSpacing"/>
        <w:rPr>
          <w:rFonts w:eastAsia="Arial"/>
          <w:sz w:val="22"/>
          <w:szCs w:val="22"/>
        </w:rPr>
      </w:pPr>
      <w:r>
        <w:rPr>
          <w:rFonts w:eastAsia="Arial"/>
          <w:b/>
          <w:sz w:val="24"/>
          <w:szCs w:val="24"/>
        </w:rPr>
        <w:t>JD sportsfashion</w:t>
      </w:r>
      <w:r w:rsidR="000C66F9">
        <w:rPr>
          <w:rFonts w:eastAsia="Arial"/>
          <w:sz w:val="24"/>
          <w:szCs w:val="24"/>
        </w:rPr>
        <w:t xml:space="preserve">- UK, Manchester, </w:t>
      </w:r>
      <w:r w:rsidR="00F95936">
        <w:rPr>
          <w:rFonts w:eastAsia="Arial"/>
          <w:sz w:val="22"/>
          <w:szCs w:val="22"/>
        </w:rPr>
        <w:t xml:space="preserve">Picking and packing, autopacking </w:t>
      </w:r>
    </w:p>
    <w:p w:rsidR="004566AE" w:rsidRDefault="004566AE" w:rsidP="00C025BA">
      <w:pPr>
        <w:pStyle w:val="NoSpacing"/>
        <w:rPr>
          <w:rFonts w:eastAsia="Arial"/>
          <w:sz w:val="22"/>
          <w:szCs w:val="22"/>
        </w:rPr>
      </w:pPr>
    </w:p>
    <w:p w:rsidR="004566AE" w:rsidRPr="004566AE" w:rsidRDefault="004566AE" w:rsidP="004566AE">
      <w:pPr>
        <w:pStyle w:val="NoSpacing"/>
        <w:rPr>
          <w:rFonts w:eastAsia="Arial"/>
          <w:sz w:val="24"/>
          <w:szCs w:val="24"/>
        </w:rPr>
      </w:pPr>
      <w:r w:rsidRPr="004566AE">
        <w:rPr>
          <w:rFonts w:eastAsia="Arial"/>
          <w:b/>
          <w:sz w:val="24"/>
          <w:szCs w:val="24"/>
        </w:rPr>
        <w:t>Elderly carrer</w:t>
      </w:r>
      <w:r>
        <w:rPr>
          <w:rFonts w:eastAsia="Arial"/>
          <w:sz w:val="22"/>
          <w:szCs w:val="22"/>
        </w:rPr>
        <w:t xml:space="preserve"> - </w:t>
      </w:r>
      <w:r w:rsidRPr="004566AE">
        <w:rPr>
          <w:rFonts w:eastAsia="Arial"/>
          <w:sz w:val="24"/>
          <w:szCs w:val="24"/>
        </w:rPr>
        <w:t xml:space="preserve">Germany / Mehren </w:t>
      </w:r>
      <w:r>
        <w:rPr>
          <w:rFonts w:eastAsia="Arial"/>
          <w:sz w:val="24"/>
          <w:szCs w:val="24"/>
        </w:rPr>
        <w:t xml:space="preserve">, </w:t>
      </w:r>
      <w:r w:rsidRPr="004566AE">
        <w:rPr>
          <w:rFonts w:eastAsia="Arial"/>
          <w:sz w:val="24"/>
          <w:szCs w:val="24"/>
        </w:rPr>
        <w:t>CareHome Helena</w:t>
      </w:r>
      <w:r>
        <w:rPr>
          <w:rFonts w:eastAsia="Arial"/>
          <w:sz w:val="24"/>
          <w:szCs w:val="24"/>
        </w:rPr>
        <w:t>.</w:t>
      </w:r>
    </w:p>
    <w:p w:rsidR="004566AE" w:rsidRDefault="004566AE" w:rsidP="00C025BA">
      <w:pPr>
        <w:pStyle w:val="NoSpacing"/>
        <w:rPr>
          <w:rFonts w:eastAsia="Arial"/>
          <w:sz w:val="22"/>
          <w:szCs w:val="22"/>
        </w:rPr>
      </w:pPr>
    </w:p>
    <w:p w:rsidR="000C66F9" w:rsidRDefault="000C66F9" w:rsidP="00C025BA">
      <w:pPr>
        <w:pStyle w:val="NoSpacing"/>
        <w:rPr>
          <w:rFonts w:eastAsia="Arial"/>
          <w:sz w:val="22"/>
          <w:szCs w:val="22"/>
        </w:rPr>
      </w:pPr>
    </w:p>
    <w:p w:rsidR="00C025BA" w:rsidRPr="00C02094" w:rsidRDefault="00C025BA" w:rsidP="00C02094">
      <w:pPr>
        <w:rPr>
          <w:rFonts w:eastAsia="Arial"/>
          <w:sz w:val="22"/>
          <w:szCs w:val="22"/>
        </w:rPr>
      </w:pPr>
      <w:r w:rsidRPr="00C02094">
        <w:rPr>
          <w:rFonts w:eastAsia="Arial"/>
          <w:b/>
          <w:sz w:val="22"/>
          <w:szCs w:val="22"/>
        </w:rPr>
        <w:t>Romanian Systems Security</w:t>
      </w:r>
      <w:r w:rsidR="000C66F9" w:rsidRPr="00C02094">
        <w:rPr>
          <w:rFonts w:eastAsia="Arial"/>
          <w:b/>
          <w:sz w:val="22"/>
          <w:szCs w:val="22"/>
        </w:rPr>
        <w:t>- Technician of surveillance systems, burglary</w:t>
      </w:r>
    </w:p>
    <w:p w:rsidR="00C025BA" w:rsidRPr="003D5CF5" w:rsidRDefault="00C025BA" w:rsidP="00C025BA">
      <w:pPr>
        <w:spacing w:line="295" w:lineRule="auto"/>
        <w:ind w:left="2160" w:right="896"/>
        <w:rPr>
          <w:sz w:val="22"/>
          <w:szCs w:val="22"/>
        </w:rPr>
      </w:pPr>
      <w:r w:rsidRPr="002B2830">
        <w:rPr>
          <w:rFonts w:eastAsia="Arial"/>
          <w:sz w:val="22"/>
          <w:szCs w:val="22"/>
        </w:rPr>
        <w:t>Computer repair technician, server administration, hardware, software, installation of surveillance systems, photographer and videographer.</w:t>
      </w:r>
    </w:p>
    <w:p w:rsidR="000C66F9" w:rsidRDefault="000C66F9" w:rsidP="000C66F9">
      <w:pPr>
        <w:rPr>
          <w:rFonts w:eastAsia="Arial"/>
          <w:b/>
          <w:sz w:val="22"/>
          <w:szCs w:val="22"/>
        </w:rPr>
      </w:pPr>
    </w:p>
    <w:p w:rsidR="00C025BA" w:rsidRDefault="00C025BA" w:rsidP="00C02094">
      <w:pPr>
        <w:rPr>
          <w:rFonts w:eastAsia="Arial"/>
          <w:sz w:val="22"/>
          <w:szCs w:val="22"/>
        </w:rPr>
      </w:pPr>
      <w:r w:rsidRPr="002B2830">
        <w:rPr>
          <w:rFonts w:eastAsia="Arial"/>
          <w:b/>
          <w:sz w:val="22"/>
          <w:szCs w:val="22"/>
        </w:rPr>
        <w:t>Skills and competences acquired</w:t>
      </w:r>
      <w:r w:rsidRPr="003D5CF5">
        <w:rPr>
          <w:rFonts w:eastAsia="Arial"/>
          <w:b/>
          <w:sz w:val="22"/>
          <w:szCs w:val="22"/>
        </w:rPr>
        <w:t>:</w:t>
      </w:r>
      <w:r w:rsidR="00512580" w:rsidRPr="00512580">
        <w:rPr>
          <w:rFonts w:eastAsia="Arial"/>
          <w:sz w:val="22"/>
          <w:szCs w:val="22"/>
        </w:rPr>
        <w:t>specialized courses</w:t>
      </w:r>
    </w:p>
    <w:p w:rsidR="00512580" w:rsidRDefault="00512580" w:rsidP="00512580">
      <w:pPr>
        <w:spacing w:before="61"/>
        <w:rPr>
          <w:rFonts w:eastAsia="Arial"/>
          <w:sz w:val="22"/>
          <w:szCs w:val="22"/>
        </w:rPr>
      </w:pPr>
    </w:p>
    <w:p w:rsidR="00512580" w:rsidRPr="003D5CF5" w:rsidRDefault="004566AE" w:rsidP="00512580">
      <w:pPr>
        <w:spacing w:before="61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4"/>
          <w:szCs w:val="24"/>
        </w:rPr>
        <w:t>Aug 2010 - J</w:t>
      </w:r>
      <w:r w:rsidR="00512580" w:rsidRPr="003D5CF5">
        <w:rPr>
          <w:rFonts w:eastAsia="Arial"/>
          <w:b/>
          <w:sz w:val="24"/>
          <w:szCs w:val="24"/>
        </w:rPr>
        <w:t>ul 2017</w:t>
      </w:r>
      <w:r w:rsidR="00C02094">
        <w:rPr>
          <w:rFonts w:eastAsia="Arial"/>
          <w:b/>
          <w:sz w:val="24"/>
          <w:szCs w:val="24"/>
        </w:rPr>
        <w:t xml:space="preserve"> </w:t>
      </w:r>
      <w:r w:rsidR="00512580" w:rsidRPr="003E1A4B">
        <w:rPr>
          <w:rFonts w:eastAsia="Arial"/>
          <w:b/>
          <w:sz w:val="22"/>
          <w:szCs w:val="22"/>
        </w:rPr>
        <w:t>Security administrator / computer system, radio and wire telecommunications</w:t>
      </w:r>
    </w:p>
    <w:p w:rsidR="00512580" w:rsidRPr="003E1A4B" w:rsidRDefault="00512580" w:rsidP="00512580">
      <w:pPr>
        <w:spacing w:before="61"/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 xml:space="preserve"> 7 years</w:t>
      </w:r>
      <w:r w:rsidR="00C02094">
        <w:rPr>
          <w:rFonts w:eastAsia="Arial"/>
          <w:sz w:val="22"/>
          <w:szCs w:val="22"/>
        </w:rPr>
        <w:t xml:space="preserve"> </w:t>
      </w:r>
      <w:r w:rsidRPr="003E1A4B">
        <w:rPr>
          <w:rFonts w:eastAsia="Arial"/>
          <w:b/>
          <w:sz w:val="22"/>
          <w:szCs w:val="22"/>
        </w:rPr>
        <w:t>Ministry of National Defense</w:t>
      </w:r>
      <w:r w:rsidR="00C02094">
        <w:rPr>
          <w:rFonts w:eastAsia="Arial"/>
          <w:b/>
          <w:sz w:val="22"/>
          <w:szCs w:val="22"/>
        </w:rPr>
        <w:t xml:space="preserve"> </w:t>
      </w:r>
      <w:r w:rsidRPr="003D5CF5">
        <w:rPr>
          <w:rFonts w:eastAsia="Arial"/>
          <w:sz w:val="22"/>
          <w:szCs w:val="22"/>
        </w:rPr>
        <w:t>Braila</w:t>
      </w:r>
      <w:r>
        <w:rPr>
          <w:rFonts w:eastAsia="Arial"/>
          <w:sz w:val="22"/>
          <w:szCs w:val="22"/>
        </w:rPr>
        <w:t>, Bucharest</w:t>
      </w:r>
    </w:p>
    <w:p w:rsidR="00512580" w:rsidRDefault="00512580" w:rsidP="00512580">
      <w:pPr>
        <w:spacing w:before="61"/>
        <w:rPr>
          <w:rFonts w:eastAsia="Arial"/>
          <w:sz w:val="22"/>
          <w:szCs w:val="22"/>
        </w:rPr>
      </w:pPr>
      <w:r w:rsidRPr="003E1A4B">
        <w:rPr>
          <w:rFonts w:eastAsia="Arial"/>
          <w:sz w:val="22"/>
          <w:szCs w:val="22"/>
        </w:rPr>
        <w:t>Telecommunication specialist, IT, computer network ad</w:t>
      </w:r>
      <w:r>
        <w:rPr>
          <w:rFonts w:eastAsia="Arial"/>
          <w:sz w:val="22"/>
          <w:szCs w:val="22"/>
        </w:rPr>
        <w:t>ministration</w:t>
      </w:r>
      <w:r w:rsidR="00C02094">
        <w:rPr>
          <w:rFonts w:eastAsia="Arial"/>
          <w:sz w:val="22"/>
          <w:szCs w:val="22"/>
        </w:rPr>
        <w:t xml:space="preserve">, </w:t>
      </w:r>
      <w:r>
        <w:rPr>
          <w:rFonts w:eastAsia="Arial"/>
          <w:sz w:val="22"/>
          <w:szCs w:val="22"/>
        </w:rPr>
        <w:t xml:space="preserve">software,  hardware </w:t>
      </w:r>
      <w:r w:rsidRPr="003E1A4B">
        <w:rPr>
          <w:rFonts w:eastAsia="Arial"/>
          <w:sz w:val="22"/>
          <w:szCs w:val="22"/>
        </w:rPr>
        <w:t>personnel, logistics.</w:t>
      </w:r>
    </w:p>
    <w:p w:rsidR="00512580" w:rsidRDefault="00512580" w:rsidP="00C02094">
      <w:pPr>
        <w:spacing w:before="60"/>
        <w:rPr>
          <w:rFonts w:eastAsia="Arial"/>
          <w:sz w:val="22"/>
          <w:szCs w:val="22"/>
        </w:rPr>
      </w:pPr>
      <w:r w:rsidRPr="003E1A4B">
        <w:rPr>
          <w:rFonts w:eastAsia="Arial"/>
          <w:b/>
          <w:sz w:val="22"/>
          <w:szCs w:val="22"/>
        </w:rPr>
        <w:t xml:space="preserve">Skills and competences: </w:t>
      </w:r>
      <w:r w:rsidRPr="003E1A4B">
        <w:rPr>
          <w:rFonts w:eastAsia="Arial"/>
          <w:sz w:val="22"/>
          <w:szCs w:val="22"/>
        </w:rPr>
        <w:t>Adobe Photoshop, Microsoft Office, Windows Server,</w:t>
      </w:r>
    </w:p>
    <w:p w:rsidR="00512580" w:rsidRDefault="00512580" w:rsidP="00C02094">
      <w:pPr>
        <w:spacing w:before="60"/>
        <w:rPr>
          <w:rFonts w:eastAsia="Arial"/>
          <w:sz w:val="22"/>
          <w:szCs w:val="22"/>
        </w:rPr>
      </w:pPr>
      <w:r w:rsidRPr="003E1A4B">
        <w:rPr>
          <w:rFonts w:eastAsia="Arial"/>
          <w:sz w:val="22"/>
          <w:szCs w:val="22"/>
        </w:rPr>
        <w:t>Adobe Photoshop Lightroom, Microsoft Windows 10/8 / 7 / Vista / XP, CISCO</w:t>
      </w:r>
      <w:r>
        <w:rPr>
          <w:rFonts w:eastAsia="Arial"/>
          <w:sz w:val="22"/>
          <w:szCs w:val="22"/>
        </w:rPr>
        <w:t xml:space="preserve">  course.</w:t>
      </w:r>
    </w:p>
    <w:p w:rsidR="00512580" w:rsidRDefault="00512580" w:rsidP="008A6916">
      <w:pPr>
        <w:spacing w:before="60"/>
        <w:rPr>
          <w:rFonts w:eastAsia="Arial"/>
          <w:sz w:val="22"/>
          <w:szCs w:val="22"/>
        </w:rPr>
      </w:pPr>
    </w:p>
    <w:p w:rsidR="00512580" w:rsidRPr="00512580" w:rsidRDefault="004566AE" w:rsidP="00512580">
      <w:pPr>
        <w:spacing w:before="61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4"/>
          <w:szCs w:val="24"/>
        </w:rPr>
        <w:t>Aug 1988 - J</w:t>
      </w:r>
      <w:r w:rsidR="00512580" w:rsidRPr="003E1A4B">
        <w:rPr>
          <w:rFonts w:eastAsia="Arial"/>
          <w:b/>
          <w:sz w:val="24"/>
          <w:szCs w:val="24"/>
        </w:rPr>
        <w:t>ul 2010</w:t>
      </w:r>
      <w:r w:rsidR="00C02094">
        <w:rPr>
          <w:rFonts w:eastAsia="Arial"/>
          <w:b/>
          <w:sz w:val="24"/>
          <w:szCs w:val="24"/>
        </w:rPr>
        <w:t xml:space="preserve"> </w:t>
      </w:r>
      <w:r w:rsidR="00512580" w:rsidRPr="00512580">
        <w:rPr>
          <w:rFonts w:eastAsia="Arial"/>
          <w:b/>
          <w:sz w:val="22"/>
          <w:szCs w:val="22"/>
        </w:rPr>
        <w:t>Radio and wire telecommunications specialist, IT - Ministry of National Defense</w:t>
      </w:r>
    </w:p>
    <w:p w:rsidR="00512580" w:rsidRPr="003E1A4B" w:rsidRDefault="00512580" w:rsidP="00512580">
      <w:pPr>
        <w:spacing w:before="61"/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>23 years</w:t>
      </w:r>
      <w:r w:rsidRPr="003E1A4B">
        <w:rPr>
          <w:rFonts w:eastAsia="Arial"/>
          <w:sz w:val="22"/>
          <w:szCs w:val="22"/>
        </w:rPr>
        <w:t>Braila</w:t>
      </w:r>
      <w:r>
        <w:rPr>
          <w:rFonts w:eastAsia="Arial"/>
          <w:sz w:val="22"/>
          <w:szCs w:val="22"/>
        </w:rPr>
        <w:t>, Bucharest</w:t>
      </w:r>
    </w:p>
    <w:p w:rsidR="00512580" w:rsidRPr="003D5CF5" w:rsidRDefault="00512580" w:rsidP="00512580">
      <w:pPr>
        <w:spacing w:before="61"/>
        <w:ind w:left="3119" w:hanging="3119"/>
        <w:rPr>
          <w:rFonts w:eastAsia="Arial"/>
          <w:b/>
          <w:sz w:val="22"/>
          <w:szCs w:val="22"/>
        </w:rPr>
      </w:pPr>
      <w:r w:rsidRPr="003E1A4B">
        <w:rPr>
          <w:rFonts w:eastAsia="Arial"/>
          <w:sz w:val="22"/>
          <w:szCs w:val="22"/>
        </w:rPr>
        <w:t>Specialist of radio and wire telecommunications, IT, personnel, logistics.</w:t>
      </w:r>
    </w:p>
    <w:p w:rsidR="00C02094" w:rsidRDefault="00C02094" w:rsidP="00C02094">
      <w:pPr>
        <w:spacing w:before="60"/>
        <w:rPr>
          <w:rFonts w:eastAsia="Arial"/>
          <w:b/>
          <w:sz w:val="22"/>
          <w:szCs w:val="22"/>
        </w:rPr>
      </w:pPr>
    </w:p>
    <w:p w:rsidR="00512580" w:rsidRDefault="00512580" w:rsidP="00C02094">
      <w:pPr>
        <w:spacing w:before="60"/>
        <w:rPr>
          <w:rFonts w:eastAsia="Arial"/>
          <w:b/>
          <w:sz w:val="22"/>
          <w:szCs w:val="22"/>
        </w:rPr>
      </w:pPr>
      <w:r w:rsidRPr="003E1A4B">
        <w:rPr>
          <w:rFonts w:eastAsia="Arial"/>
          <w:b/>
          <w:sz w:val="22"/>
          <w:szCs w:val="22"/>
        </w:rPr>
        <w:t xml:space="preserve">Skills and competences: </w:t>
      </w:r>
    </w:p>
    <w:p w:rsidR="00512580" w:rsidRDefault="00512580" w:rsidP="00512580">
      <w:pPr>
        <w:spacing w:line="295" w:lineRule="auto"/>
        <w:ind w:right="685"/>
        <w:rPr>
          <w:rFonts w:eastAsia="Arial"/>
          <w:sz w:val="22"/>
          <w:szCs w:val="22"/>
        </w:rPr>
      </w:pPr>
      <w:r w:rsidRPr="003D5CF5">
        <w:rPr>
          <w:rFonts w:eastAsia="Arial"/>
          <w:sz w:val="22"/>
          <w:szCs w:val="22"/>
        </w:rPr>
        <w:t xml:space="preserve">Adobe SuitePhotoshop, Microsoft Office, </w:t>
      </w:r>
    </w:p>
    <w:p w:rsidR="00512580" w:rsidRDefault="00512580" w:rsidP="00512580">
      <w:pPr>
        <w:spacing w:line="295" w:lineRule="auto"/>
        <w:ind w:right="685"/>
        <w:rPr>
          <w:rFonts w:eastAsia="Arial"/>
          <w:sz w:val="22"/>
          <w:szCs w:val="22"/>
        </w:rPr>
      </w:pPr>
      <w:r w:rsidRPr="003D5CF5">
        <w:rPr>
          <w:rFonts w:eastAsia="Arial"/>
          <w:sz w:val="22"/>
          <w:szCs w:val="22"/>
        </w:rPr>
        <w:t>Microsoft Windows 10/8 / 7 / Vista / XP</w:t>
      </w:r>
      <w:r>
        <w:rPr>
          <w:rFonts w:eastAsia="Arial"/>
          <w:sz w:val="22"/>
          <w:szCs w:val="22"/>
        </w:rPr>
        <w:t>.</w:t>
      </w:r>
    </w:p>
    <w:p w:rsidR="00512580" w:rsidRDefault="00512580" w:rsidP="00512580">
      <w:pPr>
        <w:spacing w:line="295" w:lineRule="auto"/>
        <w:ind w:right="685"/>
        <w:rPr>
          <w:rFonts w:eastAsia="Arial"/>
          <w:sz w:val="22"/>
          <w:szCs w:val="22"/>
        </w:rPr>
      </w:pPr>
    </w:p>
    <w:p w:rsidR="00512580" w:rsidRPr="00512580" w:rsidRDefault="00512580" w:rsidP="00512580">
      <w:pPr>
        <w:spacing w:line="295" w:lineRule="auto"/>
        <w:ind w:right="685"/>
        <w:rPr>
          <w:rFonts w:eastAsia="Arial"/>
          <w:sz w:val="24"/>
          <w:szCs w:val="24"/>
        </w:rPr>
      </w:pPr>
      <w:r w:rsidRPr="00512580">
        <w:rPr>
          <w:rFonts w:eastAsia="Arial"/>
          <w:b/>
          <w:sz w:val="24"/>
          <w:szCs w:val="24"/>
        </w:rPr>
        <w:t>Education</w:t>
      </w:r>
    </w:p>
    <w:p w:rsidR="00C02094" w:rsidRDefault="00C02094" w:rsidP="00C02094">
      <w:pPr>
        <w:spacing w:before="29" w:line="276" w:lineRule="auto"/>
        <w:rPr>
          <w:rFonts w:eastAsia="Arial"/>
          <w:sz w:val="22"/>
          <w:szCs w:val="22"/>
        </w:rPr>
      </w:pPr>
      <w:r>
        <w:rPr>
          <w:rFonts w:eastAsia="Arial"/>
          <w:b/>
          <w:sz w:val="22"/>
          <w:szCs w:val="22"/>
        </w:rPr>
        <w:t>2008 - 2011 F</w:t>
      </w:r>
      <w:r w:rsidR="00512580" w:rsidRPr="003A2C2C">
        <w:rPr>
          <w:rFonts w:eastAsia="Arial"/>
          <w:b/>
          <w:sz w:val="22"/>
          <w:szCs w:val="22"/>
        </w:rPr>
        <w:t>aculty - Ecological Faculty</w:t>
      </w:r>
    </w:p>
    <w:p w:rsidR="00512580" w:rsidRDefault="00C02094" w:rsidP="00C02094">
      <w:pPr>
        <w:spacing w:before="29" w:line="276" w:lineRule="auto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E</w:t>
      </w:r>
      <w:r w:rsidR="00512580" w:rsidRPr="003A2C2C">
        <w:rPr>
          <w:rFonts w:eastAsia="Arial"/>
          <w:sz w:val="22"/>
          <w:szCs w:val="22"/>
        </w:rPr>
        <w:t>nvironmental protection Bucharest</w:t>
      </w:r>
    </w:p>
    <w:p w:rsidR="00512580" w:rsidRDefault="00512580" w:rsidP="00512580">
      <w:pPr>
        <w:spacing w:before="61"/>
        <w:rPr>
          <w:rFonts w:eastAsia="Arial"/>
          <w:sz w:val="22"/>
          <w:szCs w:val="22"/>
        </w:rPr>
      </w:pPr>
      <w:r w:rsidRPr="003A2C2C">
        <w:rPr>
          <w:rFonts w:eastAsia="Arial"/>
          <w:sz w:val="22"/>
          <w:szCs w:val="22"/>
        </w:rPr>
        <w:t>Licensed in environmental science</w:t>
      </w:r>
    </w:p>
    <w:p w:rsidR="00512580" w:rsidRPr="003D5CF5" w:rsidRDefault="00512580" w:rsidP="00512580">
      <w:pPr>
        <w:spacing w:before="61"/>
        <w:rPr>
          <w:rFonts w:eastAsia="Arial"/>
          <w:sz w:val="22"/>
          <w:szCs w:val="22"/>
        </w:rPr>
      </w:pPr>
    </w:p>
    <w:p w:rsidR="00C02094" w:rsidRDefault="00C02094" w:rsidP="00C02094">
      <w:pPr>
        <w:rPr>
          <w:rFonts w:eastAsia="Arial"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1998 - 1999 </w:t>
      </w:r>
      <w:r w:rsidR="00512580" w:rsidRPr="003D5CF5">
        <w:rPr>
          <w:rFonts w:eastAsia="Arial"/>
          <w:b/>
          <w:sz w:val="22"/>
          <w:szCs w:val="22"/>
        </w:rPr>
        <w:t xml:space="preserve"> </w:t>
      </w:r>
      <w:r w:rsidR="00512580" w:rsidRPr="003A2C2C">
        <w:rPr>
          <w:rFonts w:eastAsia="Arial"/>
          <w:b/>
          <w:sz w:val="22"/>
          <w:szCs w:val="22"/>
        </w:rPr>
        <w:t>Colle</w:t>
      </w:r>
      <w:r w:rsidR="00512580">
        <w:rPr>
          <w:rFonts w:eastAsia="Arial"/>
          <w:b/>
          <w:sz w:val="22"/>
          <w:szCs w:val="22"/>
        </w:rPr>
        <w:t>ge / Graduated studies – College</w:t>
      </w:r>
      <w:r w:rsidR="00512580" w:rsidRPr="003A2C2C">
        <w:rPr>
          <w:rFonts w:eastAsia="Arial"/>
          <w:b/>
          <w:sz w:val="22"/>
          <w:szCs w:val="22"/>
        </w:rPr>
        <w:t>l Informati</w:t>
      </w:r>
      <w:r w:rsidR="00512580">
        <w:rPr>
          <w:rFonts w:eastAsia="Arial"/>
          <w:b/>
          <w:sz w:val="22"/>
          <w:szCs w:val="22"/>
        </w:rPr>
        <w:t>on</w:t>
      </w:r>
    </w:p>
    <w:p w:rsidR="00512580" w:rsidRPr="003D5CF5" w:rsidRDefault="00512580" w:rsidP="00C02094">
      <w:p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A</w:t>
      </w:r>
      <w:r w:rsidRPr="003A2C2C">
        <w:rPr>
          <w:rFonts w:eastAsia="Arial"/>
          <w:sz w:val="22"/>
          <w:szCs w:val="22"/>
        </w:rPr>
        <w:t>pplied Informatics Braila</w:t>
      </w:r>
    </w:p>
    <w:p w:rsidR="00512580" w:rsidRPr="003D5CF5" w:rsidRDefault="00512580" w:rsidP="00512580">
      <w:pPr>
        <w:spacing w:before="61"/>
        <w:rPr>
          <w:rFonts w:eastAsia="Arial"/>
          <w:sz w:val="22"/>
          <w:szCs w:val="22"/>
        </w:rPr>
      </w:pPr>
    </w:p>
    <w:p w:rsidR="00512580" w:rsidRDefault="00C02094" w:rsidP="00512580">
      <w:pPr>
        <w:rPr>
          <w:rFonts w:eastAsia="Arial"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1986 - 1988 </w:t>
      </w:r>
      <w:r w:rsidR="00512580" w:rsidRPr="003A2C2C">
        <w:rPr>
          <w:rFonts w:eastAsia="Arial"/>
          <w:b/>
          <w:sz w:val="22"/>
          <w:szCs w:val="22"/>
        </w:rPr>
        <w:t>Military School of Active Officers</w:t>
      </w:r>
    </w:p>
    <w:p w:rsidR="00512580" w:rsidRDefault="00512580" w:rsidP="00C02094">
      <w:pPr>
        <w:rPr>
          <w:rFonts w:ascii="Arial" w:eastAsia="Arial" w:hAnsi="Arial" w:cs="Arial"/>
          <w:sz w:val="22"/>
          <w:szCs w:val="22"/>
        </w:rPr>
      </w:pPr>
      <w:r w:rsidRPr="003A2C2C">
        <w:rPr>
          <w:rFonts w:eastAsia="Arial"/>
          <w:sz w:val="22"/>
          <w:szCs w:val="22"/>
        </w:rPr>
        <w:t>Specialization, non-commissioned wire, radio and radio communication, calculating equipment</w:t>
      </w:r>
    </w:p>
    <w:p w:rsidR="00512580" w:rsidRDefault="00512580" w:rsidP="00512580">
      <w:pPr>
        <w:ind w:firstLine="720"/>
        <w:rPr>
          <w:rFonts w:eastAsia="Arial"/>
          <w:b/>
          <w:sz w:val="28"/>
          <w:szCs w:val="28"/>
        </w:rPr>
      </w:pPr>
    </w:p>
    <w:p w:rsidR="00512580" w:rsidRPr="00512580" w:rsidRDefault="00512580" w:rsidP="00512580">
      <w:pPr>
        <w:spacing w:line="0" w:lineRule="atLeast"/>
        <w:rPr>
          <w:rFonts w:eastAsia="Arial"/>
          <w:b/>
          <w:sz w:val="24"/>
          <w:szCs w:val="24"/>
        </w:rPr>
      </w:pPr>
      <w:r w:rsidRPr="00512580">
        <w:rPr>
          <w:rFonts w:eastAsia="Arial"/>
          <w:b/>
          <w:sz w:val="24"/>
          <w:szCs w:val="24"/>
        </w:rPr>
        <w:t>Skills</w:t>
      </w:r>
    </w:p>
    <w:p w:rsidR="00512580" w:rsidRPr="00512580" w:rsidRDefault="00512580" w:rsidP="00512580">
      <w:pPr>
        <w:rPr>
          <w:b/>
          <w:sz w:val="22"/>
          <w:szCs w:val="22"/>
        </w:rPr>
      </w:pPr>
    </w:p>
    <w:p w:rsidR="00512580" w:rsidRPr="00512580" w:rsidRDefault="00512580" w:rsidP="00512580">
      <w:pPr>
        <w:spacing w:line="0" w:lineRule="atLeast"/>
        <w:rPr>
          <w:rFonts w:eastAsia="Arial"/>
          <w:b/>
          <w:sz w:val="22"/>
          <w:szCs w:val="22"/>
        </w:rPr>
      </w:pPr>
      <w:r w:rsidRPr="00512580">
        <w:rPr>
          <w:rFonts w:eastAsia="Arial"/>
          <w:b/>
          <w:sz w:val="22"/>
          <w:szCs w:val="22"/>
        </w:rPr>
        <w:t>General skills</w:t>
      </w:r>
    </w:p>
    <w:p w:rsidR="00512580" w:rsidRPr="00512580" w:rsidRDefault="00512580" w:rsidP="00512580">
      <w:pPr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 xml:space="preserve">            Environmental protection, logistics, personnel, Adobe Photoshop, Microsoft Office, </w:t>
      </w:r>
    </w:p>
    <w:p w:rsidR="00512580" w:rsidRPr="00512580" w:rsidRDefault="00512580" w:rsidP="00512580">
      <w:pPr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 xml:space="preserve">            Microsoft Windows 10/8/7, </w:t>
      </w:r>
    </w:p>
    <w:p w:rsidR="00512580" w:rsidRPr="00512580" w:rsidRDefault="00512580" w:rsidP="00512580">
      <w:pPr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 xml:space="preserve">           photo editing, videographer, fotography, photographic art</w:t>
      </w:r>
    </w:p>
    <w:p w:rsidR="00512580" w:rsidRPr="00512580" w:rsidRDefault="00512580" w:rsidP="00512580">
      <w:pPr>
        <w:rPr>
          <w:rFonts w:eastAsia="Arial"/>
          <w:sz w:val="22"/>
          <w:szCs w:val="22"/>
        </w:rPr>
      </w:pPr>
      <w:r w:rsidRPr="00512580">
        <w:rPr>
          <w:rFonts w:eastAsia="Arial"/>
          <w:b/>
          <w:sz w:val="22"/>
          <w:szCs w:val="22"/>
        </w:rPr>
        <w:t>Skills from work experience</w:t>
      </w:r>
    </w:p>
    <w:p w:rsidR="00512580" w:rsidRPr="00512580" w:rsidRDefault="00512580" w:rsidP="00512580">
      <w:pPr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 xml:space="preserve">            Telecommunication Specialist, Supervisor Systems Installation, Old Care and Assistance, IT </w:t>
      </w:r>
    </w:p>
    <w:p w:rsidR="00512580" w:rsidRPr="00512580" w:rsidRDefault="00512580" w:rsidP="00512580">
      <w:pPr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 xml:space="preserve">            Software and Hardware,</w:t>
      </w:r>
    </w:p>
    <w:p w:rsidR="00512580" w:rsidRPr="00512580" w:rsidRDefault="00512580" w:rsidP="00512580">
      <w:pPr>
        <w:rPr>
          <w:rFonts w:eastAsia="Arial"/>
          <w:sz w:val="22"/>
          <w:szCs w:val="22"/>
        </w:rPr>
      </w:pPr>
      <w:r w:rsidRPr="00512580">
        <w:rPr>
          <w:rFonts w:eastAsia="Arial"/>
          <w:sz w:val="22"/>
          <w:szCs w:val="22"/>
        </w:rPr>
        <w:t>            Course CISCO - CCNA4 network.</w:t>
      </w:r>
    </w:p>
    <w:p w:rsidR="00512580" w:rsidRPr="00512580" w:rsidRDefault="00512580" w:rsidP="00512580">
      <w:pPr>
        <w:spacing w:before="61"/>
        <w:rPr>
          <w:rFonts w:eastAsia="Arial"/>
          <w:sz w:val="22"/>
          <w:szCs w:val="22"/>
        </w:rPr>
      </w:pPr>
    </w:p>
    <w:p w:rsidR="00512580" w:rsidRPr="00512580" w:rsidRDefault="00512580" w:rsidP="00512580">
      <w:pPr>
        <w:spacing w:line="0" w:lineRule="atLeast"/>
        <w:rPr>
          <w:rFonts w:eastAsia="Arial"/>
          <w:b/>
          <w:sz w:val="24"/>
          <w:szCs w:val="24"/>
        </w:rPr>
      </w:pPr>
      <w:r w:rsidRPr="00512580">
        <w:rPr>
          <w:rFonts w:eastAsia="Arial"/>
          <w:b/>
          <w:sz w:val="24"/>
          <w:szCs w:val="24"/>
        </w:rPr>
        <w:t>Foreign languages</w:t>
      </w:r>
    </w:p>
    <w:p w:rsidR="00512580" w:rsidRPr="00512580" w:rsidRDefault="00512580" w:rsidP="00512580">
      <w:pPr>
        <w:spacing w:line="0" w:lineRule="atLeast"/>
        <w:rPr>
          <w:rFonts w:eastAsia="Arial"/>
          <w:b/>
          <w:sz w:val="24"/>
          <w:szCs w:val="24"/>
        </w:rPr>
      </w:pPr>
      <w:r w:rsidRPr="00512580">
        <w:rPr>
          <w:rFonts w:eastAsia="Arial"/>
          <w:sz w:val="22"/>
          <w:szCs w:val="22"/>
        </w:rPr>
        <w:t>English – Beginners</w:t>
      </w:r>
    </w:p>
    <w:p w:rsidR="00512580" w:rsidRPr="00512580" w:rsidRDefault="00E01347" w:rsidP="00512580">
      <w:pPr>
        <w:spacing w:line="0" w:lineRule="atLeast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German – A1</w:t>
      </w:r>
    </w:p>
    <w:p w:rsidR="00512580" w:rsidRPr="00512580" w:rsidRDefault="00512580" w:rsidP="00512580">
      <w:pPr>
        <w:pStyle w:val="NoSpacing"/>
        <w:rPr>
          <w:sz w:val="22"/>
          <w:szCs w:val="22"/>
        </w:rPr>
      </w:pPr>
    </w:p>
    <w:p w:rsidR="00512580" w:rsidRPr="00512580" w:rsidRDefault="00512580" w:rsidP="00512580">
      <w:pPr>
        <w:spacing w:line="0" w:lineRule="atLeast"/>
        <w:rPr>
          <w:rFonts w:eastAsia="Arial"/>
          <w:b/>
          <w:sz w:val="22"/>
          <w:szCs w:val="22"/>
        </w:rPr>
      </w:pPr>
      <w:r w:rsidRPr="00512580">
        <w:rPr>
          <w:rFonts w:eastAsia="Arial"/>
          <w:b/>
          <w:sz w:val="22"/>
          <w:szCs w:val="22"/>
        </w:rPr>
        <w:t>Other info</w:t>
      </w:r>
    </w:p>
    <w:p w:rsidR="00512580" w:rsidRPr="00512580" w:rsidRDefault="00512580" w:rsidP="00512580">
      <w:pPr>
        <w:spacing w:line="20" w:lineRule="exact"/>
      </w:pPr>
    </w:p>
    <w:p w:rsidR="00512580" w:rsidRPr="00512580" w:rsidRDefault="00512580" w:rsidP="00512580">
      <w:pPr>
        <w:spacing w:line="314" w:lineRule="exact"/>
      </w:pPr>
      <w:bookmarkStart w:id="0" w:name="_GoBack"/>
    </w:p>
    <w:bookmarkEnd w:id="0"/>
    <w:p w:rsidR="00512580" w:rsidRDefault="00512580" w:rsidP="00512580">
      <w:pPr>
        <w:spacing w:line="0" w:lineRule="atLeast"/>
        <w:rPr>
          <w:rFonts w:eastAsia="Arial"/>
          <w:b/>
          <w:sz w:val="22"/>
          <w:szCs w:val="22"/>
        </w:rPr>
      </w:pPr>
      <w:r w:rsidRPr="00512580">
        <w:rPr>
          <w:rFonts w:eastAsia="Arial"/>
          <w:b/>
          <w:sz w:val="22"/>
          <w:szCs w:val="22"/>
        </w:rPr>
        <w:t>Certifications</w:t>
      </w:r>
    </w:p>
    <w:p w:rsidR="008F774C" w:rsidRPr="00512580" w:rsidRDefault="008F774C" w:rsidP="00512580">
      <w:pPr>
        <w:spacing w:line="0" w:lineRule="atLeast"/>
        <w:rPr>
          <w:rFonts w:eastAsia="Arial"/>
          <w:b/>
          <w:sz w:val="22"/>
          <w:szCs w:val="22"/>
        </w:rPr>
      </w:pPr>
    </w:p>
    <w:p w:rsidR="00512580" w:rsidRPr="008F774C" w:rsidRDefault="00512580" w:rsidP="008F774C">
      <w:pPr>
        <w:pStyle w:val="NoSpacing"/>
        <w:rPr>
          <w:rFonts w:eastAsia="Arial"/>
          <w:sz w:val="22"/>
          <w:szCs w:val="22"/>
        </w:rPr>
      </w:pPr>
      <w:r w:rsidRPr="008F774C">
        <w:rPr>
          <w:rFonts w:eastAsia="Arial"/>
          <w:sz w:val="22"/>
          <w:szCs w:val="22"/>
        </w:rPr>
        <w:t>Course CISCO-CCNA EXPLORATION (Networking course)</w:t>
      </w:r>
    </w:p>
    <w:p w:rsidR="00512580" w:rsidRPr="008F774C" w:rsidRDefault="00512580" w:rsidP="008F774C">
      <w:pPr>
        <w:pStyle w:val="NoSpacing"/>
        <w:rPr>
          <w:rFonts w:eastAsia="Arial"/>
          <w:sz w:val="22"/>
          <w:szCs w:val="22"/>
        </w:rPr>
      </w:pPr>
      <w:r w:rsidRPr="008F774C">
        <w:rPr>
          <w:rFonts w:eastAsia="Arial"/>
          <w:sz w:val="22"/>
          <w:szCs w:val="22"/>
        </w:rPr>
        <w:t>Oct 2012 - Dec 2012</w:t>
      </w:r>
    </w:p>
    <w:p w:rsidR="00512580" w:rsidRPr="008F774C" w:rsidRDefault="00512580" w:rsidP="008F774C">
      <w:pPr>
        <w:pStyle w:val="NoSpacing"/>
        <w:rPr>
          <w:sz w:val="22"/>
          <w:szCs w:val="22"/>
        </w:rPr>
      </w:pPr>
      <w:r w:rsidRPr="008F774C">
        <w:rPr>
          <w:rFonts w:eastAsia="Arial"/>
          <w:sz w:val="22"/>
          <w:szCs w:val="22"/>
        </w:rPr>
        <w:t>Course English Beginners (</w:t>
      </w:r>
      <w:r w:rsidRPr="008F774C">
        <w:rPr>
          <w:sz w:val="22"/>
          <w:szCs w:val="22"/>
        </w:rPr>
        <w:t>E</w:t>
      </w:r>
      <w:r w:rsidR="00E138AF">
        <w:rPr>
          <w:sz w:val="22"/>
          <w:szCs w:val="22"/>
        </w:rPr>
        <w:t>nglish intensive</w:t>
      </w:r>
      <w:r w:rsidRPr="008F774C">
        <w:rPr>
          <w:sz w:val="22"/>
          <w:szCs w:val="22"/>
        </w:rPr>
        <w:t>)</w:t>
      </w:r>
    </w:p>
    <w:p w:rsidR="00512580" w:rsidRDefault="00512580" w:rsidP="008F774C">
      <w:pPr>
        <w:pStyle w:val="NoSpacing"/>
        <w:rPr>
          <w:rFonts w:eastAsia="Arial"/>
          <w:sz w:val="22"/>
          <w:szCs w:val="22"/>
        </w:rPr>
      </w:pPr>
      <w:r w:rsidRPr="008F774C">
        <w:rPr>
          <w:rFonts w:eastAsia="Arial"/>
          <w:sz w:val="22"/>
          <w:szCs w:val="22"/>
        </w:rPr>
        <w:t>Feb 2017 - April 2017</w:t>
      </w:r>
    </w:p>
    <w:p w:rsidR="00C02094" w:rsidRPr="00C02094" w:rsidRDefault="00C02094" w:rsidP="008F774C">
      <w:pPr>
        <w:pStyle w:val="NoSpacing"/>
        <w:rPr>
          <w:rFonts w:eastAsia="Arial"/>
          <w:sz w:val="22"/>
          <w:szCs w:val="22"/>
        </w:rPr>
      </w:pPr>
      <w:r w:rsidRPr="00C02094">
        <w:rPr>
          <w:rFonts w:ascii="pgff1b" w:hAnsi="pgff1b"/>
          <w:color w:val="000000"/>
          <w:sz w:val="22"/>
          <w:szCs w:val="22"/>
          <w:shd w:val="clear" w:color="auto" w:fill="FFFFFF"/>
        </w:rPr>
        <w:t>Certificate for child and adult workforce healthcare assistant, Pearson Anderson Limited</w:t>
      </w:r>
    </w:p>
    <w:p w:rsidR="008F774C" w:rsidRDefault="008F774C" w:rsidP="00512580">
      <w:pPr>
        <w:spacing w:line="0" w:lineRule="atLeast"/>
      </w:pPr>
    </w:p>
    <w:p w:rsidR="00512580" w:rsidRPr="00512580" w:rsidRDefault="00512580" w:rsidP="00512580">
      <w:pPr>
        <w:spacing w:line="0" w:lineRule="atLeast"/>
        <w:rPr>
          <w:rFonts w:eastAsia="Arial"/>
          <w:b/>
          <w:sz w:val="22"/>
          <w:szCs w:val="22"/>
        </w:rPr>
      </w:pPr>
      <w:r w:rsidRPr="00512580">
        <w:rPr>
          <w:rFonts w:eastAsia="Arial"/>
          <w:b/>
          <w:sz w:val="22"/>
          <w:szCs w:val="22"/>
        </w:rPr>
        <w:t>Driving license</w:t>
      </w:r>
    </w:p>
    <w:p w:rsidR="00512580" w:rsidRPr="00512580" w:rsidRDefault="00512580" w:rsidP="00512580">
      <w:pPr>
        <w:spacing w:line="76" w:lineRule="exact"/>
      </w:pPr>
    </w:p>
    <w:p w:rsidR="00512580" w:rsidRPr="008F774C" w:rsidRDefault="00512580" w:rsidP="00512580">
      <w:pPr>
        <w:spacing w:line="0" w:lineRule="atLeast"/>
        <w:rPr>
          <w:rFonts w:eastAsia="Arial"/>
          <w:sz w:val="22"/>
          <w:szCs w:val="22"/>
        </w:rPr>
      </w:pPr>
      <w:r w:rsidRPr="008F774C">
        <w:rPr>
          <w:rFonts w:eastAsia="Arial"/>
          <w:sz w:val="22"/>
          <w:szCs w:val="22"/>
        </w:rPr>
        <w:t>Category B</w:t>
      </w:r>
      <w:r w:rsidR="008F774C" w:rsidRPr="008F774C">
        <w:rPr>
          <w:rFonts w:eastAsia="Arial"/>
          <w:sz w:val="22"/>
          <w:szCs w:val="22"/>
        </w:rPr>
        <w:t xml:space="preserve">, </w:t>
      </w:r>
      <w:r w:rsidRPr="008F774C">
        <w:rPr>
          <w:rFonts w:eastAsia="Arial"/>
          <w:sz w:val="22"/>
          <w:szCs w:val="22"/>
        </w:rPr>
        <w:t>acquired on 06 Jun 1995</w:t>
      </w:r>
    </w:p>
    <w:p w:rsidR="00512580" w:rsidRDefault="00512580" w:rsidP="00512580">
      <w:pPr>
        <w:spacing w:before="17" w:line="260" w:lineRule="exact"/>
        <w:rPr>
          <w:sz w:val="26"/>
          <w:szCs w:val="26"/>
        </w:rPr>
      </w:pPr>
    </w:p>
    <w:p w:rsidR="00FF0CFD" w:rsidRPr="00E01347" w:rsidRDefault="00FF0CFD" w:rsidP="00E01347">
      <w:pPr>
        <w:spacing w:before="60"/>
        <w:ind w:left="2160" w:firstLine="720"/>
        <w:rPr>
          <w:rFonts w:eastAsia="Arial"/>
          <w:sz w:val="22"/>
          <w:szCs w:val="22"/>
        </w:rPr>
      </w:pPr>
    </w:p>
    <w:sectPr w:rsidR="00FF0CFD" w:rsidRPr="00E01347" w:rsidSect="008B5030">
      <w:type w:val="continuous"/>
      <w:pgSz w:w="11907" w:h="16840" w:code="9"/>
      <w:pgMar w:top="851" w:right="851" w:bottom="851" w:left="851" w:header="0" w:footer="4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A81" w:rsidRDefault="00556A81" w:rsidP="00105F60">
      <w:r>
        <w:separator/>
      </w:r>
    </w:p>
  </w:endnote>
  <w:endnote w:type="continuationSeparator" w:id="0">
    <w:p w:rsidR="00556A81" w:rsidRDefault="00556A81" w:rsidP="00105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ff1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6F9" w:rsidRDefault="000C66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F60" w:rsidRDefault="00105F60">
    <w:pPr>
      <w:spacing w:line="200" w:lineRule="exac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6F9" w:rsidRDefault="000C66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A81" w:rsidRDefault="00556A81" w:rsidP="00105F60">
      <w:r>
        <w:separator/>
      </w:r>
    </w:p>
  </w:footnote>
  <w:footnote w:type="continuationSeparator" w:id="0">
    <w:p w:rsidR="00556A81" w:rsidRDefault="00556A81" w:rsidP="00105F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6F9" w:rsidRDefault="000C66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6F9" w:rsidRDefault="000C66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6F9" w:rsidRDefault="000C66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11164"/>
    <w:multiLevelType w:val="multilevel"/>
    <w:tmpl w:val="5F3E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CAE656F"/>
    <w:multiLevelType w:val="hybridMultilevel"/>
    <w:tmpl w:val="1E7E2AB0"/>
    <w:lvl w:ilvl="0" w:tplc="00ECDB8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05F60"/>
    <w:rsid w:val="00013016"/>
    <w:rsid w:val="000159DD"/>
    <w:rsid w:val="00046ACB"/>
    <w:rsid w:val="00055305"/>
    <w:rsid w:val="000C66F9"/>
    <w:rsid w:val="000F73A5"/>
    <w:rsid w:val="00105F60"/>
    <w:rsid w:val="00106049"/>
    <w:rsid w:val="00141FF7"/>
    <w:rsid w:val="0017051D"/>
    <w:rsid w:val="001812BB"/>
    <w:rsid w:val="00184037"/>
    <w:rsid w:val="001C7ECD"/>
    <w:rsid w:val="001E3C1D"/>
    <w:rsid w:val="001E410A"/>
    <w:rsid w:val="001F4A97"/>
    <w:rsid w:val="00226BD8"/>
    <w:rsid w:val="00230CAB"/>
    <w:rsid w:val="00275360"/>
    <w:rsid w:val="00281EFA"/>
    <w:rsid w:val="002B2830"/>
    <w:rsid w:val="0034359F"/>
    <w:rsid w:val="00391E2F"/>
    <w:rsid w:val="003A2C2C"/>
    <w:rsid w:val="003D5CF5"/>
    <w:rsid w:val="003E1A4B"/>
    <w:rsid w:val="004566AE"/>
    <w:rsid w:val="00500205"/>
    <w:rsid w:val="00502BA5"/>
    <w:rsid w:val="00512580"/>
    <w:rsid w:val="005346D4"/>
    <w:rsid w:val="00547740"/>
    <w:rsid w:val="00553437"/>
    <w:rsid w:val="00556A81"/>
    <w:rsid w:val="005B34C4"/>
    <w:rsid w:val="005D7C67"/>
    <w:rsid w:val="00693D9C"/>
    <w:rsid w:val="006F154D"/>
    <w:rsid w:val="007D4902"/>
    <w:rsid w:val="00842A27"/>
    <w:rsid w:val="008655ED"/>
    <w:rsid w:val="0087580F"/>
    <w:rsid w:val="008A6916"/>
    <w:rsid w:val="008B5030"/>
    <w:rsid w:val="008B567F"/>
    <w:rsid w:val="008F3375"/>
    <w:rsid w:val="008F774C"/>
    <w:rsid w:val="0091294B"/>
    <w:rsid w:val="00957297"/>
    <w:rsid w:val="009716A3"/>
    <w:rsid w:val="009A36B7"/>
    <w:rsid w:val="009C4BE5"/>
    <w:rsid w:val="009D2BA7"/>
    <w:rsid w:val="009E1955"/>
    <w:rsid w:val="009E4B98"/>
    <w:rsid w:val="00A120E4"/>
    <w:rsid w:val="00A2707B"/>
    <w:rsid w:val="00A93A6D"/>
    <w:rsid w:val="00A95F91"/>
    <w:rsid w:val="00AB2081"/>
    <w:rsid w:val="00B0201E"/>
    <w:rsid w:val="00B25584"/>
    <w:rsid w:val="00B75878"/>
    <w:rsid w:val="00BE0928"/>
    <w:rsid w:val="00C02094"/>
    <w:rsid w:val="00C025BA"/>
    <w:rsid w:val="00C36E7B"/>
    <w:rsid w:val="00C778D7"/>
    <w:rsid w:val="00CC341C"/>
    <w:rsid w:val="00D03C6D"/>
    <w:rsid w:val="00D2032E"/>
    <w:rsid w:val="00D95446"/>
    <w:rsid w:val="00E01347"/>
    <w:rsid w:val="00E072EC"/>
    <w:rsid w:val="00E138AF"/>
    <w:rsid w:val="00E575D1"/>
    <w:rsid w:val="00E72276"/>
    <w:rsid w:val="00E903DE"/>
    <w:rsid w:val="00ED1FB9"/>
    <w:rsid w:val="00ED7E9D"/>
    <w:rsid w:val="00F4569A"/>
    <w:rsid w:val="00F51FBA"/>
    <w:rsid w:val="00F95936"/>
    <w:rsid w:val="00FF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5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878"/>
  </w:style>
  <w:style w:type="paragraph" w:styleId="Footer">
    <w:name w:val="footer"/>
    <w:basedOn w:val="Normal"/>
    <w:link w:val="FooterChar"/>
    <w:uiPriority w:val="99"/>
    <w:unhideWhenUsed/>
    <w:rsid w:val="00B75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878"/>
  </w:style>
  <w:style w:type="paragraph" w:styleId="NoSpacing">
    <w:name w:val="No Spacing"/>
    <w:uiPriority w:val="1"/>
    <w:qFormat/>
    <w:rsid w:val="001C7ECD"/>
  </w:style>
  <w:style w:type="character" w:styleId="Hyperlink">
    <w:name w:val="Hyperlink"/>
    <w:basedOn w:val="DefaultParagraphFont"/>
    <w:uiPriority w:val="99"/>
    <w:unhideWhenUsed/>
    <w:rsid w:val="00F4569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030"/>
    <w:rPr>
      <w:rFonts w:ascii="Courier New" w:hAnsi="Courier New" w:cs="Courier New"/>
    </w:rPr>
  </w:style>
  <w:style w:type="paragraph" w:customStyle="1" w:styleId="CVTitle">
    <w:name w:val="CV Title"/>
    <w:basedOn w:val="Normal"/>
    <w:rsid w:val="00226BD8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lang w:val="fr-FR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26B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6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dmsta2000@yahoo.com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6A60-0F65-4C49-AA08-B6BC5AD3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dumy</dc:creator>
  <cp:lastModifiedBy>Toshiba</cp:lastModifiedBy>
  <cp:revision>12</cp:revision>
  <cp:lastPrinted>2019-12-03T15:47:00Z</cp:lastPrinted>
  <dcterms:created xsi:type="dcterms:W3CDTF">2019-09-30T11:20:00Z</dcterms:created>
  <dcterms:modified xsi:type="dcterms:W3CDTF">2019-12-09T22:35:00Z</dcterms:modified>
</cp:coreProperties>
</file>